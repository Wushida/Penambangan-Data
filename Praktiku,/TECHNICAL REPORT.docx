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CEE" w:rsidRDefault="00A45CEE" w:rsidP="00A45CEE">
      <w:pPr>
        <w:spacing w:line="360" w:lineRule="auto"/>
        <w:jc w:val="center"/>
      </w:pPr>
      <w:r>
        <w:rPr>
          <w:b/>
          <w:sz w:val="32"/>
          <w:szCs w:val="32"/>
          <w:lang w:val="en-GB"/>
        </w:rPr>
        <w:t>TECHNICAL</w:t>
      </w:r>
      <w:r>
        <w:rPr>
          <w:b/>
          <w:sz w:val="32"/>
          <w:szCs w:val="32"/>
          <w:lang w:val="id-ID"/>
        </w:rPr>
        <w:t xml:space="preserve"> REPORT</w:t>
      </w:r>
    </w:p>
    <w:p w:rsidR="00A45CEE" w:rsidRDefault="00A45CEE" w:rsidP="00A45CEE">
      <w:pPr>
        <w:spacing w:line="360" w:lineRule="auto"/>
        <w:jc w:val="center"/>
      </w:pPr>
      <w:r>
        <w:rPr>
          <w:b/>
          <w:sz w:val="32"/>
          <w:szCs w:val="32"/>
        </w:rPr>
        <w:t>PRAKTIKUM PEMROGRAMAN DESKTOP</w:t>
      </w:r>
    </w:p>
    <w:p w:rsidR="00A45CEE" w:rsidRDefault="00A45CEE" w:rsidP="00A45CEE">
      <w:pPr>
        <w:spacing w:line="360" w:lineRule="auto"/>
        <w:jc w:val="center"/>
      </w:pPr>
      <w:r>
        <w:rPr>
          <w:b/>
          <w:sz w:val="32"/>
          <w:szCs w:val="32"/>
          <w:lang w:val="en-GB"/>
        </w:rPr>
        <w:t xml:space="preserve">MODUL </w:t>
      </w:r>
      <w:r>
        <w:rPr>
          <w:b/>
          <w:sz w:val="32"/>
          <w:szCs w:val="32"/>
        </w:rPr>
        <w:t>1</w:t>
      </w:r>
    </w:p>
    <w:p w:rsidR="00A45CEE" w:rsidRDefault="00473B74" w:rsidP="00A45CEE">
      <w:pPr>
        <w:tabs>
          <w:tab w:val="left" w:pos="3125"/>
        </w:tabs>
        <w:spacing w:line="360" w:lineRule="auto"/>
        <w:jc w:val="center"/>
      </w:pPr>
      <w:r>
        <w:rPr>
          <w:b/>
          <w:sz w:val="32"/>
          <w:szCs w:val="28"/>
          <w:lang w:val="en-GB"/>
        </w:rPr>
        <w:t>“Creating the GUI Form and Adding Widgets</w:t>
      </w:r>
      <w:r w:rsidR="00A45CEE">
        <w:rPr>
          <w:b/>
          <w:sz w:val="32"/>
          <w:szCs w:val="32"/>
          <w:lang w:val="en-GB"/>
        </w:rPr>
        <w:t>”</w:t>
      </w:r>
    </w:p>
    <w:p w:rsidR="00A45CEE" w:rsidRDefault="00A45CEE" w:rsidP="00A45CEE">
      <w:pPr>
        <w:tabs>
          <w:tab w:val="left" w:pos="3125"/>
        </w:tabs>
        <w:spacing w:line="360" w:lineRule="auto"/>
        <w:jc w:val="center"/>
        <w:rPr>
          <w:b/>
          <w:sz w:val="8"/>
          <w:szCs w:val="32"/>
          <w:lang w:val="id-ID"/>
        </w:rPr>
      </w:pPr>
    </w:p>
    <w:p w:rsidR="00A45CEE" w:rsidRDefault="00A45CEE" w:rsidP="00A45CEE">
      <w:pPr>
        <w:jc w:val="center"/>
        <w:rPr>
          <w:rFonts w:ascii="Bookman Old Style" w:hAnsi="Bookman Old Style" w:cs="Bookman Old Style"/>
          <w:b/>
          <w:bCs/>
          <w:sz w:val="30"/>
          <w:szCs w:val="30"/>
          <w:lang w:val="id-ID"/>
        </w:rPr>
      </w:pPr>
      <w:r>
        <w:rPr>
          <w:rFonts w:ascii="Bookman Old Style" w:hAnsi="Bookman Old Style" w:cs="Bookman Old Style"/>
          <w:b/>
          <w:bCs/>
          <w:noProof/>
          <w:sz w:val="30"/>
          <w:szCs w:val="30"/>
        </w:rPr>
        <w:drawing>
          <wp:inline distT="0" distB="0" distL="0" distR="0">
            <wp:extent cx="20955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l="-3" t="-3" r="-3" b="-3"/>
                    <a:stretch>
                      <a:fillRect/>
                    </a:stretch>
                  </pic:blipFill>
                  <pic:spPr bwMode="auto">
                    <a:xfrm>
                      <a:off x="0" y="0"/>
                      <a:ext cx="2095500" cy="2009775"/>
                    </a:xfrm>
                    <a:prstGeom prst="rect">
                      <a:avLst/>
                    </a:prstGeom>
                    <a:solidFill>
                      <a:srgbClr val="FFFFFF"/>
                    </a:solidFill>
                    <a:ln>
                      <a:noFill/>
                    </a:ln>
                  </pic:spPr>
                </pic:pic>
              </a:graphicData>
            </a:graphic>
          </wp:inline>
        </w:drawing>
      </w:r>
    </w:p>
    <w:p w:rsidR="00A45CEE" w:rsidRDefault="00A45CEE" w:rsidP="00A45CEE">
      <w:pPr>
        <w:jc w:val="both"/>
        <w:rPr>
          <w:rFonts w:ascii="Bookman Old Style" w:hAnsi="Bookman Old Style" w:cs="Bookman Old Style"/>
          <w:b/>
          <w:bCs/>
          <w:sz w:val="30"/>
          <w:szCs w:val="30"/>
          <w:lang w:val="id-ID"/>
        </w:rPr>
      </w:pPr>
    </w:p>
    <w:p w:rsidR="00A45CEE" w:rsidRDefault="00A45CEE" w:rsidP="00A45CEE">
      <w:pPr>
        <w:jc w:val="center"/>
      </w:pPr>
      <w:proofErr w:type="spellStart"/>
      <w:r>
        <w:rPr>
          <w:b/>
          <w:szCs w:val="12"/>
        </w:rPr>
        <w:t>Disusun</w:t>
      </w:r>
      <w:proofErr w:type="spellEnd"/>
      <w:r>
        <w:rPr>
          <w:b/>
          <w:szCs w:val="12"/>
        </w:rPr>
        <w:t xml:space="preserve"> </w:t>
      </w:r>
      <w:proofErr w:type="spellStart"/>
      <w:proofErr w:type="gramStart"/>
      <w:r>
        <w:rPr>
          <w:b/>
          <w:szCs w:val="12"/>
        </w:rPr>
        <w:t>Oleh</w:t>
      </w:r>
      <w:proofErr w:type="spellEnd"/>
      <w:r>
        <w:rPr>
          <w:b/>
          <w:szCs w:val="12"/>
        </w:rPr>
        <w:t xml:space="preserve"> :</w:t>
      </w:r>
      <w:proofErr w:type="gramEnd"/>
    </w:p>
    <w:p w:rsidR="00A45CEE" w:rsidRDefault="00A45CEE" w:rsidP="00A45CEE">
      <w:pPr>
        <w:jc w:val="center"/>
        <w:rPr>
          <w:b/>
          <w:szCs w:val="12"/>
        </w:rPr>
      </w:pPr>
      <w:r>
        <w:rPr>
          <w:noProof/>
        </w:rPr>
        <mc:AlternateContent>
          <mc:Choice Requires="wps">
            <w:drawing>
              <wp:anchor distT="0" distB="0" distL="114935" distR="114935" simplePos="0" relativeHeight="251660288" behindDoc="0" locked="0" layoutInCell="1" allowOverlap="1">
                <wp:simplePos x="0" y="0"/>
                <wp:positionH relativeFrom="column">
                  <wp:posOffset>245745</wp:posOffset>
                </wp:positionH>
                <wp:positionV relativeFrom="paragraph">
                  <wp:posOffset>79375</wp:posOffset>
                </wp:positionV>
                <wp:extent cx="4319270" cy="1228725"/>
                <wp:effectExtent l="0" t="0" r="2413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9270" cy="1228725"/>
                        </a:xfrm>
                        <a:prstGeom prst="rect">
                          <a:avLst/>
                        </a:prstGeom>
                        <a:solidFill>
                          <a:srgbClr val="FFFFFF"/>
                        </a:solidFill>
                        <a:ln w="9525">
                          <a:solidFill>
                            <a:srgbClr val="000000"/>
                          </a:solidFill>
                          <a:miter lim="800000"/>
                          <a:headEnd/>
                          <a:tailEnd/>
                        </a:ln>
                      </wps:spPr>
                      <wps:txbx>
                        <w:txbxContent>
                          <w:p w:rsidR="00A45CEE" w:rsidRDefault="00A45CEE" w:rsidP="00A45CEE">
                            <w:pPr>
                              <w:tabs>
                                <w:tab w:val="left" w:pos="2310"/>
                              </w:tabs>
                            </w:pPr>
                            <w:r>
                              <w:t>TGL PRAKTIKUM</w:t>
                            </w:r>
                            <w:r>
                              <w:tab/>
                              <w:t xml:space="preserve">: </w:t>
                            </w:r>
                            <w:r w:rsidR="00473B74">
                              <w:t>25 September 2019</w:t>
                            </w:r>
                          </w:p>
                          <w:p w:rsidR="00A45CEE" w:rsidRPr="0066359D" w:rsidRDefault="00A45CEE" w:rsidP="00A45CEE">
                            <w:pPr>
                              <w:tabs>
                                <w:tab w:val="left" w:pos="2310"/>
                              </w:tabs>
                            </w:pPr>
                            <w:r>
                              <w:t>NAMA</w:t>
                            </w:r>
                            <w:r>
                              <w:tab/>
                              <w:t xml:space="preserve">: </w:t>
                            </w:r>
                            <w:proofErr w:type="spellStart"/>
                            <w:r w:rsidR="0066359D">
                              <w:t>Wisnu</w:t>
                            </w:r>
                            <w:proofErr w:type="spellEnd"/>
                            <w:r w:rsidR="0066359D">
                              <w:t xml:space="preserve"> </w:t>
                            </w:r>
                            <w:proofErr w:type="spellStart"/>
                            <w:r w:rsidR="0066359D">
                              <w:t>Sunuadi</w:t>
                            </w:r>
                            <w:proofErr w:type="spellEnd"/>
                            <w:r w:rsidR="0066359D">
                              <w:t xml:space="preserve"> </w:t>
                            </w:r>
                            <w:proofErr w:type="spellStart"/>
                            <w:r w:rsidR="0066359D">
                              <w:t>Desenta</w:t>
                            </w:r>
                            <w:proofErr w:type="spellEnd"/>
                          </w:p>
                          <w:p w:rsidR="00A45CEE" w:rsidRPr="0066359D" w:rsidRDefault="00A45CEE" w:rsidP="00A45CEE">
                            <w:pPr>
                              <w:tabs>
                                <w:tab w:val="left" w:pos="2310"/>
                              </w:tabs>
                            </w:pPr>
                            <w:r>
                              <w:t>NRP</w:t>
                            </w:r>
                            <w:r>
                              <w:tab/>
                              <w:t xml:space="preserve">: </w:t>
                            </w:r>
                            <w:r w:rsidR="004E1B33">
                              <w:t>1704111000</w:t>
                            </w:r>
                            <w:r w:rsidR="0066359D">
                              <w:t>70</w:t>
                            </w:r>
                          </w:p>
                          <w:p w:rsidR="00473B74" w:rsidRDefault="00A45CEE" w:rsidP="00A45CEE">
                            <w:pPr>
                              <w:tabs>
                                <w:tab w:val="left" w:pos="2310"/>
                              </w:tabs>
                            </w:pPr>
                            <w:r>
                              <w:t>KELAS</w:t>
                            </w:r>
                            <w:r>
                              <w:tab/>
                              <w:t xml:space="preserve">: </w:t>
                            </w:r>
                            <w:proofErr w:type="spellStart"/>
                            <w:r w:rsidR="00473B74">
                              <w:t>Pemrograman</w:t>
                            </w:r>
                            <w:proofErr w:type="spellEnd"/>
                            <w:r w:rsidR="00473B74">
                              <w:t xml:space="preserve"> Desktop B</w:t>
                            </w:r>
                          </w:p>
                          <w:p w:rsidR="00A45CEE" w:rsidRPr="00473B74" w:rsidRDefault="00A45CEE" w:rsidP="00A45CEE">
                            <w:pPr>
                              <w:tabs>
                                <w:tab w:val="left" w:pos="2310"/>
                              </w:tabs>
                              <w:spacing w:line="276" w:lineRule="auto"/>
                            </w:pPr>
                            <w:r>
                              <w:t>DOSEN PENGAMPU</w:t>
                            </w:r>
                            <w:r>
                              <w:tab/>
                              <w:t xml:space="preserve">: </w:t>
                            </w:r>
                            <w:r w:rsidR="00473B74" w:rsidRPr="00473B74">
                              <w:rPr>
                                <w:sz w:val="20"/>
                                <w:szCs w:val="17"/>
                                <w:shd w:val="clear" w:color="auto" w:fill="FFFFFF"/>
                              </w:rPr>
                              <w:t xml:space="preserve">YOGA DWITYA PRAMUDITA, </w:t>
                            </w:r>
                            <w:proofErr w:type="spellStart"/>
                            <w:proofErr w:type="gramStart"/>
                            <w:r w:rsidR="00473B74" w:rsidRPr="00473B74">
                              <w:rPr>
                                <w:sz w:val="20"/>
                                <w:szCs w:val="17"/>
                                <w:shd w:val="clear" w:color="auto" w:fill="FFFFFF"/>
                              </w:rPr>
                              <w:t>S.Kom</w:t>
                            </w:r>
                            <w:proofErr w:type="spellEnd"/>
                            <w:proofErr w:type="gramEnd"/>
                            <w:r w:rsidR="00473B74" w:rsidRPr="00473B74">
                              <w:rPr>
                                <w:sz w:val="20"/>
                                <w:szCs w:val="17"/>
                                <w:shd w:val="clear" w:color="auto" w:fill="FFFFFF"/>
                              </w:rPr>
                              <w:t>., M.Cs.</w:t>
                            </w:r>
                          </w:p>
                          <w:p w:rsidR="00A45CEE" w:rsidRPr="0066359D" w:rsidRDefault="00A45CEE" w:rsidP="00A45CEE">
                            <w:pPr>
                              <w:tabs>
                                <w:tab w:val="left" w:pos="2310"/>
                              </w:tabs>
                            </w:pPr>
                            <w:r>
                              <w:t>ASISTEN</w:t>
                            </w:r>
                            <w:r>
                              <w:tab/>
                              <w:t>:</w:t>
                            </w:r>
                            <w:r>
                              <w:rPr>
                                <w:lang w:val="id-ID"/>
                              </w:rPr>
                              <w:t xml:space="preserve"> </w:t>
                            </w:r>
                            <w:proofErr w:type="spellStart"/>
                            <w:r w:rsidR="0066359D">
                              <w:t>Marwa</w:t>
                            </w:r>
                            <w:proofErr w:type="spellEnd"/>
                            <w:r w:rsidR="0066359D">
                              <w:t xml:space="preserve"> </w:t>
                            </w:r>
                            <w:proofErr w:type="spellStart"/>
                            <w:r w:rsidR="0066359D">
                              <w:t>Majidah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9.35pt;margin-top:6.25pt;width:340.1pt;height:96.7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">
                <v:textbox>
                  <w:txbxContent>
                    <w:p w:rsidR="00A45CEE" w:rsidRDefault="00A45CEE" w:rsidP="00A45CEE">
                      <w:pPr>
                        <w:tabs>
                          <w:tab w:val="left" w:pos="2310"/>
                        </w:tabs>
                      </w:pPr>
                      <w:r>
                        <w:t>TGL PRAKTIKUM</w:t>
                      </w:r>
                      <w:r>
                        <w:tab/>
                        <w:t xml:space="preserve">: </w:t>
                      </w:r>
                      <w:r w:rsidR="00473B74">
                        <w:t>25 September 2019</w:t>
                      </w:r>
                    </w:p>
                    <w:p w:rsidR="00A45CEE" w:rsidRPr="0066359D" w:rsidRDefault="00A45CEE" w:rsidP="00A45CEE">
                      <w:pPr>
                        <w:tabs>
                          <w:tab w:val="left" w:pos="2310"/>
                        </w:tabs>
                      </w:pPr>
                      <w:r>
                        <w:t>NAMA</w:t>
                      </w:r>
                      <w:r>
                        <w:tab/>
                        <w:t xml:space="preserve">: </w:t>
                      </w:r>
                      <w:proofErr w:type="spellStart"/>
                      <w:r w:rsidR="0066359D">
                        <w:t>Wisnu</w:t>
                      </w:r>
                      <w:proofErr w:type="spellEnd"/>
                      <w:r w:rsidR="0066359D">
                        <w:t xml:space="preserve"> </w:t>
                      </w:r>
                      <w:proofErr w:type="spellStart"/>
                      <w:r w:rsidR="0066359D">
                        <w:t>Sunuadi</w:t>
                      </w:r>
                      <w:proofErr w:type="spellEnd"/>
                      <w:r w:rsidR="0066359D">
                        <w:t xml:space="preserve"> </w:t>
                      </w:r>
                      <w:proofErr w:type="spellStart"/>
                      <w:r w:rsidR="0066359D">
                        <w:t>Desenta</w:t>
                      </w:r>
                      <w:proofErr w:type="spellEnd"/>
                    </w:p>
                    <w:p w:rsidR="00A45CEE" w:rsidRPr="0066359D" w:rsidRDefault="00A45CEE" w:rsidP="00A45CEE">
                      <w:pPr>
                        <w:tabs>
                          <w:tab w:val="left" w:pos="2310"/>
                        </w:tabs>
                      </w:pPr>
                      <w:r>
                        <w:t>NRP</w:t>
                      </w:r>
                      <w:r>
                        <w:tab/>
                        <w:t xml:space="preserve">: </w:t>
                      </w:r>
                      <w:r w:rsidR="004E1B33">
                        <w:t>1704111000</w:t>
                      </w:r>
                      <w:r w:rsidR="0066359D">
                        <w:t>70</w:t>
                      </w:r>
                    </w:p>
                    <w:p w:rsidR="00473B74" w:rsidRDefault="00A45CEE" w:rsidP="00A45CEE">
                      <w:pPr>
                        <w:tabs>
                          <w:tab w:val="left" w:pos="2310"/>
                        </w:tabs>
                      </w:pPr>
                      <w:r>
                        <w:t>KELAS</w:t>
                      </w:r>
                      <w:r>
                        <w:tab/>
                        <w:t xml:space="preserve">: </w:t>
                      </w:r>
                      <w:proofErr w:type="spellStart"/>
                      <w:r w:rsidR="00473B74">
                        <w:t>Pemrograman</w:t>
                      </w:r>
                      <w:proofErr w:type="spellEnd"/>
                      <w:r w:rsidR="00473B74">
                        <w:t xml:space="preserve"> Desktop B</w:t>
                      </w:r>
                    </w:p>
                    <w:p w:rsidR="00A45CEE" w:rsidRPr="00473B74" w:rsidRDefault="00A45CEE" w:rsidP="00A45CEE">
                      <w:pPr>
                        <w:tabs>
                          <w:tab w:val="left" w:pos="2310"/>
                        </w:tabs>
                        <w:spacing w:line="276" w:lineRule="auto"/>
                      </w:pPr>
                      <w:r>
                        <w:t>DOSEN PENGAMPU</w:t>
                      </w:r>
                      <w:r>
                        <w:tab/>
                        <w:t xml:space="preserve">: </w:t>
                      </w:r>
                      <w:r w:rsidR="00473B74" w:rsidRPr="00473B74">
                        <w:rPr>
                          <w:sz w:val="20"/>
                          <w:szCs w:val="17"/>
                          <w:shd w:val="clear" w:color="auto" w:fill="FFFFFF"/>
                        </w:rPr>
                        <w:t xml:space="preserve">YOGA DWITYA PRAMUDITA, </w:t>
                      </w:r>
                      <w:proofErr w:type="spellStart"/>
                      <w:proofErr w:type="gramStart"/>
                      <w:r w:rsidR="00473B74" w:rsidRPr="00473B74">
                        <w:rPr>
                          <w:sz w:val="20"/>
                          <w:szCs w:val="17"/>
                          <w:shd w:val="clear" w:color="auto" w:fill="FFFFFF"/>
                        </w:rPr>
                        <w:t>S.Kom</w:t>
                      </w:r>
                      <w:proofErr w:type="spellEnd"/>
                      <w:proofErr w:type="gramEnd"/>
                      <w:r w:rsidR="00473B74" w:rsidRPr="00473B74">
                        <w:rPr>
                          <w:sz w:val="20"/>
                          <w:szCs w:val="17"/>
                          <w:shd w:val="clear" w:color="auto" w:fill="FFFFFF"/>
                        </w:rPr>
                        <w:t>., M.Cs.</w:t>
                      </w:r>
                    </w:p>
                    <w:p w:rsidR="00A45CEE" w:rsidRPr="0066359D" w:rsidRDefault="00A45CEE" w:rsidP="00A45CEE">
                      <w:pPr>
                        <w:tabs>
                          <w:tab w:val="left" w:pos="2310"/>
                        </w:tabs>
                      </w:pPr>
                      <w:r>
                        <w:t>ASISTEN</w:t>
                      </w:r>
                      <w:r>
                        <w:tab/>
                        <w:t>:</w:t>
                      </w:r>
                      <w:r>
                        <w:rPr>
                          <w:lang w:val="id-ID"/>
                        </w:rPr>
                        <w:t xml:space="preserve"> </w:t>
                      </w:r>
                      <w:proofErr w:type="spellStart"/>
                      <w:r w:rsidR="0066359D">
                        <w:t>Marwa</w:t>
                      </w:r>
                      <w:proofErr w:type="spellEnd"/>
                      <w:r w:rsidR="0066359D">
                        <w:t xml:space="preserve"> </w:t>
                      </w:r>
                      <w:proofErr w:type="spellStart"/>
                      <w:r w:rsidR="0066359D">
                        <w:t>Majidah</w:t>
                      </w:r>
                      <w:proofErr w:type="spellEnd"/>
                    </w:p>
                  </w:txbxContent>
                </v:textbox>
              </v:shape>
            </w:pict>
          </mc:Fallback>
        </mc:AlternateContent>
      </w:r>
    </w:p>
    <w:p w:rsidR="00A45CEE" w:rsidRDefault="00A45CEE" w:rsidP="00A45CEE">
      <w:pPr>
        <w:jc w:val="center"/>
      </w:pPr>
    </w:p>
    <w:p w:rsidR="00A45CEE" w:rsidRDefault="00A45CEE" w:rsidP="00A45CEE">
      <w:pPr>
        <w:jc w:val="center"/>
      </w:pPr>
    </w:p>
    <w:p w:rsidR="00A45CEE" w:rsidRDefault="00A45CEE" w:rsidP="00A45CEE">
      <w:pPr>
        <w:jc w:val="center"/>
      </w:pPr>
    </w:p>
    <w:p w:rsidR="00A45CEE" w:rsidRDefault="00A45CEE" w:rsidP="00A45CEE">
      <w:pPr>
        <w:jc w:val="center"/>
      </w:pPr>
    </w:p>
    <w:p w:rsidR="00A45CEE" w:rsidRDefault="00A45CEE" w:rsidP="00A45CEE">
      <w:pPr>
        <w:jc w:val="center"/>
      </w:pPr>
    </w:p>
    <w:p w:rsidR="00A45CEE" w:rsidRDefault="00A45CEE" w:rsidP="00A45CEE">
      <w:pPr>
        <w:jc w:val="center"/>
      </w:pPr>
    </w:p>
    <w:p w:rsidR="00A45CEE" w:rsidRDefault="00A45CEE" w:rsidP="00A45CEE">
      <w:pPr>
        <w:jc w:val="center"/>
      </w:pPr>
    </w:p>
    <w:p w:rsidR="00A45CEE" w:rsidRDefault="00A45CEE" w:rsidP="00A45CEE">
      <w:pPr>
        <w:jc w:val="both"/>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27940</wp:posOffset>
                </wp:positionV>
                <wp:extent cx="3754755" cy="1256665"/>
                <wp:effectExtent l="6350" t="0" r="1270" b="6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4755" cy="12566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5914"/>
                            </w:tblGrid>
                            <w:tr w:rsidR="00A45CEE">
                              <w:trPr>
                                <w:trHeight w:val="304"/>
                              </w:trPr>
                              <w:tc>
                                <w:tcPr>
                                  <w:tcW w:w="5914" w:type="dxa"/>
                                  <w:tcBorders>
                                    <w:top w:val="single" w:sz="4" w:space="0" w:color="000000"/>
                                    <w:left w:val="single" w:sz="4" w:space="0" w:color="000000"/>
                                    <w:bottom w:val="single" w:sz="4" w:space="0" w:color="000000"/>
                                    <w:right w:val="single" w:sz="4" w:space="0" w:color="000000"/>
                                  </w:tcBorders>
                                  <w:shd w:val="clear" w:color="auto" w:fill="auto"/>
                                </w:tcPr>
                                <w:p w:rsidR="00A45CEE" w:rsidRDefault="00A45CEE">
                                  <w:pPr>
                                    <w:jc w:val="center"/>
                                  </w:pPr>
                                  <w:proofErr w:type="spellStart"/>
                                  <w:r>
                                    <w:t>Disetujui</w:t>
                                  </w:r>
                                  <w:proofErr w:type="spellEnd"/>
                                  <w:r>
                                    <w:t xml:space="preserve"> : ....../……./………../</w:t>
                                  </w:r>
                                  <w:proofErr w:type="spellStart"/>
                                  <w:r>
                                    <w:t>Bangkalan</w:t>
                                  </w:r>
                                  <w:proofErr w:type="spellEnd"/>
                                </w:p>
                              </w:tc>
                            </w:tr>
                            <w:tr w:rsidR="00A45CEE">
                              <w:trPr>
                                <w:trHeight w:val="1233"/>
                              </w:trPr>
                              <w:tc>
                                <w:tcPr>
                                  <w:tcW w:w="5914" w:type="dxa"/>
                                  <w:tcBorders>
                                    <w:top w:val="single" w:sz="4" w:space="0" w:color="000000"/>
                                    <w:left w:val="single" w:sz="4" w:space="0" w:color="000000"/>
                                    <w:bottom w:val="single" w:sz="4" w:space="0" w:color="000000"/>
                                    <w:right w:val="single" w:sz="4" w:space="0" w:color="000000"/>
                                  </w:tcBorders>
                                  <w:shd w:val="clear" w:color="auto" w:fill="auto"/>
                                </w:tcPr>
                                <w:p w:rsidR="00A45CEE" w:rsidRDefault="00A45CEE">
                                  <w:pPr>
                                    <w:snapToGrid w:val="0"/>
                                    <w:jc w:val="center"/>
                                  </w:pPr>
                                </w:p>
                                <w:p w:rsidR="00A45CEE" w:rsidRDefault="00A45CEE">
                                  <w:pPr>
                                    <w:jc w:val="center"/>
                                  </w:pPr>
                                </w:p>
                                <w:p w:rsidR="00A45CEE" w:rsidRDefault="00A45CEE">
                                  <w:pPr>
                                    <w:jc w:val="center"/>
                                  </w:pPr>
                                </w:p>
                                <w:p w:rsidR="00A45CEE" w:rsidRDefault="00A45CEE">
                                  <w:pPr>
                                    <w:jc w:val="center"/>
                                  </w:pPr>
                                </w:p>
                                <w:p w:rsidR="00A45CEE" w:rsidRDefault="00A45CEE">
                                  <w:pPr>
                                    <w:tabs>
                                      <w:tab w:val="left" w:pos="2310"/>
                                    </w:tabs>
                                    <w:jc w:val="center"/>
                                  </w:pPr>
                                  <w:r>
                                    <w:rPr>
                                      <w:b/>
                                      <w:lang w:val="id-ID"/>
                                    </w:rPr>
                                    <w:t>(</w:t>
                                  </w:r>
                                  <w:proofErr w:type="spellStart"/>
                                  <w:r w:rsidR="0066359D">
                                    <w:rPr>
                                      <w:b/>
                                    </w:rPr>
                                    <w:t>Marwa</w:t>
                                  </w:r>
                                  <w:proofErr w:type="spellEnd"/>
                                  <w:r w:rsidR="0066359D">
                                    <w:rPr>
                                      <w:b/>
                                    </w:rPr>
                                    <w:t xml:space="preserve"> </w:t>
                                  </w:r>
                                  <w:proofErr w:type="spellStart"/>
                                  <w:r w:rsidR="0066359D">
                                    <w:rPr>
                                      <w:b/>
                                    </w:rPr>
                                    <w:t>Majidah</w:t>
                                  </w:r>
                                  <w:proofErr w:type="spellEnd"/>
                                  <w:r>
                                    <w:rPr>
                                      <w:b/>
                                    </w:rPr>
                                    <w:t>)</w:t>
                                  </w:r>
                                </w:p>
                                <w:p w:rsidR="00A45CEE" w:rsidRPr="00E71E3E" w:rsidRDefault="0066359D">
                                  <w:pPr>
                                    <w:jc w:val="center"/>
                                    <w:rPr>
                                      <w:lang w:val="id-ID"/>
                                    </w:rPr>
                                  </w:pPr>
                                  <w:r>
                                    <w:rPr>
                                      <w:lang w:val="id-ID"/>
                                    </w:rPr>
                                    <w:t>170411100067</w:t>
                                  </w:r>
                                  <w:bookmarkStart w:id="0" w:name="_GoBack"/>
                                  <w:bookmarkEnd w:id="0"/>
                                </w:p>
                              </w:tc>
                            </w:tr>
                          </w:tbl>
                          <w:p w:rsidR="00A45CEE" w:rsidRDefault="00A45CEE" w:rsidP="00A45CEE">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0;margin-top:2.2pt;width:295.65pt;height:98.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" stroked="f">
                <v:fill opacity="0"/>
                <v:textbox inset="0,0,0,0">
                  <w:txbxContent>
                    <w:tbl>
                      <w:tblPr>
                        <w:tblW w:w="0" w:type="auto"/>
                        <w:tblInd w:w="108" w:type="dxa"/>
                        <w:tblLayout w:type="fixed"/>
                        <w:tblLook w:val="0000" w:firstRow="0" w:lastRow="0" w:firstColumn="0" w:lastColumn="0" w:noHBand="0" w:noVBand="0"/>
                      </w:tblPr>
                      <w:tblGrid>
                        <w:gridCol w:w="5914"/>
                      </w:tblGrid>
                      <w:tr w:rsidR="00A45CEE">
                        <w:trPr>
                          <w:trHeight w:val="304"/>
                        </w:trPr>
                        <w:tc>
                          <w:tcPr>
                            <w:tcW w:w="5914" w:type="dxa"/>
                            <w:tcBorders>
                              <w:top w:val="single" w:sz="4" w:space="0" w:color="000000"/>
                              <w:left w:val="single" w:sz="4" w:space="0" w:color="000000"/>
                              <w:bottom w:val="single" w:sz="4" w:space="0" w:color="000000"/>
                              <w:right w:val="single" w:sz="4" w:space="0" w:color="000000"/>
                            </w:tcBorders>
                            <w:shd w:val="clear" w:color="auto" w:fill="auto"/>
                          </w:tcPr>
                          <w:p w:rsidR="00A45CEE" w:rsidRDefault="00A45CEE">
                            <w:pPr>
                              <w:jc w:val="center"/>
                            </w:pPr>
                            <w:proofErr w:type="spellStart"/>
                            <w:r>
                              <w:t>Disetujui</w:t>
                            </w:r>
                            <w:proofErr w:type="spellEnd"/>
                            <w:r>
                              <w:t xml:space="preserve"> : ....../……./………../</w:t>
                            </w:r>
                            <w:proofErr w:type="spellStart"/>
                            <w:r>
                              <w:t>Bangkalan</w:t>
                            </w:r>
                            <w:proofErr w:type="spellEnd"/>
                          </w:p>
                        </w:tc>
                      </w:tr>
                      <w:tr w:rsidR="00A45CEE">
                        <w:trPr>
                          <w:trHeight w:val="1233"/>
                        </w:trPr>
                        <w:tc>
                          <w:tcPr>
                            <w:tcW w:w="5914" w:type="dxa"/>
                            <w:tcBorders>
                              <w:top w:val="single" w:sz="4" w:space="0" w:color="000000"/>
                              <w:left w:val="single" w:sz="4" w:space="0" w:color="000000"/>
                              <w:bottom w:val="single" w:sz="4" w:space="0" w:color="000000"/>
                              <w:right w:val="single" w:sz="4" w:space="0" w:color="000000"/>
                            </w:tcBorders>
                            <w:shd w:val="clear" w:color="auto" w:fill="auto"/>
                          </w:tcPr>
                          <w:p w:rsidR="00A45CEE" w:rsidRDefault="00A45CEE">
                            <w:pPr>
                              <w:snapToGrid w:val="0"/>
                              <w:jc w:val="center"/>
                            </w:pPr>
                          </w:p>
                          <w:p w:rsidR="00A45CEE" w:rsidRDefault="00A45CEE">
                            <w:pPr>
                              <w:jc w:val="center"/>
                            </w:pPr>
                          </w:p>
                          <w:p w:rsidR="00A45CEE" w:rsidRDefault="00A45CEE">
                            <w:pPr>
                              <w:jc w:val="center"/>
                            </w:pPr>
                          </w:p>
                          <w:p w:rsidR="00A45CEE" w:rsidRDefault="00A45CEE">
                            <w:pPr>
                              <w:jc w:val="center"/>
                            </w:pPr>
                          </w:p>
                          <w:p w:rsidR="00A45CEE" w:rsidRDefault="00A45CEE">
                            <w:pPr>
                              <w:tabs>
                                <w:tab w:val="left" w:pos="2310"/>
                              </w:tabs>
                              <w:jc w:val="center"/>
                            </w:pPr>
                            <w:r>
                              <w:rPr>
                                <w:b/>
                                <w:lang w:val="id-ID"/>
                              </w:rPr>
                              <w:t>(</w:t>
                            </w:r>
                            <w:proofErr w:type="spellStart"/>
                            <w:r w:rsidR="0066359D">
                              <w:rPr>
                                <w:b/>
                              </w:rPr>
                              <w:t>Marwa</w:t>
                            </w:r>
                            <w:proofErr w:type="spellEnd"/>
                            <w:r w:rsidR="0066359D">
                              <w:rPr>
                                <w:b/>
                              </w:rPr>
                              <w:t xml:space="preserve"> </w:t>
                            </w:r>
                            <w:proofErr w:type="spellStart"/>
                            <w:r w:rsidR="0066359D">
                              <w:rPr>
                                <w:b/>
                              </w:rPr>
                              <w:t>Majidah</w:t>
                            </w:r>
                            <w:proofErr w:type="spellEnd"/>
                            <w:r>
                              <w:rPr>
                                <w:b/>
                              </w:rPr>
                              <w:t>)</w:t>
                            </w:r>
                          </w:p>
                          <w:p w:rsidR="00A45CEE" w:rsidRPr="00E71E3E" w:rsidRDefault="0066359D">
                            <w:pPr>
                              <w:jc w:val="center"/>
                              <w:rPr>
                                <w:lang w:val="id-ID"/>
                              </w:rPr>
                            </w:pPr>
                            <w:r>
                              <w:rPr>
                                <w:lang w:val="id-ID"/>
                              </w:rPr>
                              <w:t>170411100067</w:t>
                            </w:r>
                            <w:bookmarkStart w:id="1" w:name="_GoBack"/>
                            <w:bookmarkEnd w:id="1"/>
                          </w:p>
                        </w:tc>
                      </w:tr>
                    </w:tbl>
                    <w:p w:rsidR="00A45CEE" w:rsidRDefault="00A45CEE" w:rsidP="00A45CEE">
                      <w:r>
                        <w:t xml:space="preserve"> </w:t>
                      </w:r>
                    </w:p>
                  </w:txbxContent>
                </v:textbox>
                <w10:wrap type="square" anchorx="margin"/>
              </v:shape>
            </w:pict>
          </mc:Fallback>
        </mc:AlternateContent>
      </w:r>
    </w:p>
    <w:p w:rsidR="00A45CEE" w:rsidRDefault="00A45CEE" w:rsidP="00A45CEE">
      <w:pPr>
        <w:tabs>
          <w:tab w:val="left" w:pos="3240"/>
        </w:tabs>
        <w:jc w:val="both"/>
      </w:pPr>
      <w:r>
        <w:rPr>
          <w:rFonts w:ascii="Bookman Old Style" w:hAnsi="Bookman Old Style" w:cs="Bookman Old Style"/>
          <w:b/>
          <w:bCs/>
          <w:sz w:val="30"/>
          <w:szCs w:val="30"/>
        </w:rPr>
        <w:tab/>
      </w:r>
    </w:p>
    <w:p w:rsidR="00A45CEE" w:rsidRDefault="00A45CEE" w:rsidP="00A45CEE">
      <w:pPr>
        <w:jc w:val="both"/>
        <w:rPr>
          <w:rFonts w:ascii="Bookman Old Style" w:hAnsi="Bookman Old Style" w:cs="Bookman Old Style"/>
          <w:b/>
          <w:bCs/>
          <w:sz w:val="30"/>
          <w:szCs w:val="30"/>
        </w:rPr>
      </w:pPr>
    </w:p>
    <w:p w:rsidR="00A45CEE" w:rsidRDefault="00A45CEE" w:rsidP="00A45CEE">
      <w:pPr>
        <w:jc w:val="both"/>
        <w:rPr>
          <w:rFonts w:ascii="Bookman Old Style" w:hAnsi="Bookman Old Style" w:cs="Bookman Old Style"/>
          <w:b/>
          <w:bCs/>
          <w:sz w:val="30"/>
          <w:szCs w:val="30"/>
        </w:rPr>
      </w:pPr>
    </w:p>
    <w:p w:rsidR="00A45CEE" w:rsidRDefault="00A45CEE" w:rsidP="00A45CEE">
      <w:pPr>
        <w:jc w:val="both"/>
        <w:rPr>
          <w:rFonts w:ascii="Bookman Old Style" w:hAnsi="Bookman Old Style" w:cs="Tahoma"/>
          <w:b/>
          <w:bCs/>
          <w:color w:val="000000"/>
          <w:sz w:val="36"/>
          <w:szCs w:val="36"/>
        </w:rPr>
      </w:pPr>
    </w:p>
    <w:p w:rsidR="00A45CEE" w:rsidRDefault="00A45CEE" w:rsidP="00A45CEE">
      <w:pPr>
        <w:jc w:val="both"/>
        <w:rPr>
          <w:rFonts w:ascii="Bookman Old Style" w:hAnsi="Bookman Old Style" w:cs="Tahoma"/>
          <w:b/>
          <w:color w:val="000000"/>
          <w:sz w:val="36"/>
          <w:szCs w:val="36"/>
        </w:rPr>
      </w:pPr>
    </w:p>
    <w:p w:rsidR="00A45CEE" w:rsidRDefault="00A45CEE" w:rsidP="00A45CEE">
      <w:pPr>
        <w:jc w:val="right"/>
        <w:rPr>
          <w:rFonts w:ascii="Bookman Old Style" w:hAnsi="Bookman Old Style" w:cs="Tahoma"/>
          <w:b/>
          <w:color w:val="000000"/>
          <w:sz w:val="28"/>
          <w:szCs w:val="28"/>
        </w:rPr>
      </w:pPr>
    </w:p>
    <w:p w:rsidR="00A45CEE" w:rsidRDefault="00A45CEE" w:rsidP="00A45CEE">
      <w:pPr>
        <w:jc w:val="right"/>
        <w:rPr>
          <w:b/>
          <w:color w:val="000000"/>
          <w:sz w:val="28"/>
          <w:szCs w:val="28"/>
        </w:rPr>
      </w:pPr>
    </w:p>
    <w:p w:rsidR="00A45CEE" w:rsidRDefault="00A45CEE" w:rsidP="00A45CEE">
      <w:pPr>
        <w:jc w:val="right"/>
      </w:pPr>
      <w:r>
        <w:rPr>
          <w:b/>
          <w:color w:val="000000"/>
          <w:sz w:val="28"/>
          <w:szCs w:val="28"/>
        </w:rPr>
        <w:t>PROGRAM STUDI TEKNIK INFORMATIKA</w:t>
      </w:r>
    </w:p>
    <w:p w:rsidR="00A45CEE" w:rsidRDefault="00A45CEE" w:rsidP="00A45CEE">
      <w:pPr>
        <w:jc w:val="right"/>
      </w:pPr>
      <w:r>
        <w:rPr>
          <w:b/>
          <w:color w:val="000000"/>
          <w:sz w:val="28"/>
          <w:szCs w:val="28"/>
        </w:rPr>
        <w:t>FAKULTAS TEKNIK</w:t>
      </w:r>
    </w:p>
    <w:p w:rsidR="00A45CEE" w:rsidRDefault="00A45CEE" w:rsidP="00A45CEE">
      <w:pPr>
        <w:jc w:val="right"/>
      </w:pPr>
      <w:r>
        <w:rPr>
          <w:b/>
          <w:color w:val="000000"/>
          <w:sz w:val="28"/>
          <w:szCs w:val="28"/>
        </w:rPr>
        <w:t>UNIVERSITAS TRUNOJOYO MADURA</w:t>
      </w:r>
    </w:p>
    <w:p w:rsidR="00A45CEE" w:rsidRDefault="00A45CEE" w:rsidP="00A45CEE">
      <w:pPr>
        <w:ind w:left="6480"/>
        <w:jc w:val="right"/>
      </w:pPr>
      <w:r>
        <w:rPr>
          <w:b/>
          <w:color w:val="000000"/>
          <w:sz w:val="28"/>
          <w:szCs w:val="28"/>
        </w:rPr>
        <w:t>2019</w:t>
      </w:r>
    </w:p>
    <w:p w:rsidR="00A45CEE" w:rsidRDefault="00A45CEE" w:rsidP="00A45CEE">
      <w:pPr>
        <w:pageBreakBefore/>
        <w:spacing w:line="360" w:lineRule="auto"/>
        <w:jc w:val="center"/>
      </w:pPr>
      <w:r>
        <w:rPr>
          <w:b/>
        </w:rPr>
        <w:lastRenderedPageBreak/>
        <w:t>BAB I</w:t>
      </w:r>
    </w:p>
    <w:p w:rsidR="00A45CEE" w:rsidRDefault="00A45CEE" w:rsidP="00A45CEE">
      <w:pPr>
        <w:spacing w:line="360" w:lineRule="auto"/>
        <w:jc w:val="center"/>
      </w:pPr>
      <w:r>
        <w:rPr>
          <w:b/>
        </w:rPr>
        <w:t>PENDAHULUAN</w:t>
      </w:r>
    </w:p>
    <w:p w:rsidR="00A45CEE" w:rsidRDefault="00A45CEE" w:rsidP="00A45CEE">
      <w:pPr>
        <w:spacing w:line="360" w:lineRule="auto"/>
        <w:jc w:val="both"/>
        <w:rPr>
          <w:b/>
        </w:rPr>
      </w:pPr>
    </w:p>
    <w:p w:rsidR="00A45CEE" w:rsidRPr="00E50285" w:rsidRDefault="00A45CEE" w:rsidP="00A45CEE">
      <w:pPr>
        <w:pStyle w:val="ListParagraph"/>
        <w:numPr>
          <w:ilvl w:val="1"/>
          <w:numId w:val="2"/>
        </w:numPr>
        <w:spacing w:line="360" w:lineRule="auto"/>
        <w:jc w:val="both"/>
      </w:pPr>
      <w:proofErr w:type="spellStart"/>
      <w:r>
        <w:rPr>
          <w:b/>
        </w:rPr>
        <w:t>Latar</w:t>
      </w:r>
      <w:proofErr w:type="spellEnd"/>
      <w:r>
        <w:rPr>
          <w:b/>
        </w:rPr>
        <w:t xml:space="preserve"> </w:t>
      </w:r>
      <w:proofErr w:type="spellStart"/>
      <w:r>
        <w:rPr>
          <w:b/>
        </w:rPr>
        <w:t>Belakang</w:t>
      </w:r>
      <w:proofErr w:type="spellEnd"/>
    </w:p>
    <w:p w:rsidR="00E50285" w:rsidRDefault="00E50285" w:rsidP="00E50285">
      <w:pPr>
        <w:pStyle w:val="ListParagraph"/>
        <w:spacing w:line="360" w:lineRule="auto"/>
        <w:ind w:left="360"/>
        <w:jc w:val="both"/>
      </w:pPr>
      <w:r w:rsidRPr="00E50285">
        <w:t xml:space="preserve">GUI </w:t>
      </w:r>
      <w:proofErr w:type="spellStart"/>
      <w:r w:rsidRPr="00E50285">
        <w:t>atau</w:t>
      </w:r>
      <w:proofErr w:type="spellEnd"/>
      <w:r w:rsidRPr="00E50285">
        <w:t xml:space="preserve"> </w:t>
      </w:r>
      <w:proofErr w:type="spellStart"/>
      <w:r w:rsidRPr="00E50285">
        <w:t>kepanjangan</w:t>
      </w:r>
      <w:proofErr w:type="spellEnd"/>
      <w:r w:rsidRPr="00E50285">
        <w:t xml:space="preserve"> </w:t>
      </w:r>
      <w:proofErr w:type="spellStart"/>
      <w:r w:rsidRPr="00E50285">
        <w:t>dari</w:t>
      </w:r>
      <w:proofErr w:type="spellEnd"/>
      <w:r w:rsidRPr="00E50285">
        <w:t xml:space="preserve"> Graphical User Interface </w:t>
      </w:r>
      <w:proofErr w:type="spellStart"/>
      <w:r w:rsidRPr="00E50285">
        <w:t>merupakan</w:t>
      </w:r>
      <w:proofErr w:type="spellEnd"/>
      <w:r w:rsidRPr="00E50285">
        <w:t xml:space="preserve"> </w:t>
      </w:r>
      <w:proofErr w:type="spellStart"/>
      <w:r w:rsidRPr="00E50285">
        <w:t>salah</w:t>
      </w:r>
      <w:proofErr w:type="spellEnd"/>
      <w:r w:rsidRPr="00E50285">
        <w:t xml:space="preserve"> </w:t>
      </w:r>
      <w:proofErr w:type="spellStart"/>
      <w:r w:rsidRPr="00E50285">
        <w:t>satu</w:t>
      </w:r>
      <w:proofErr w:type="spellEnd"/>
      <w:r w:rsidRPr="00E50285">
        <w:t xml:space="preserve"> model </w:t>
      </w:r>
      <w:proofErr w:type="spellStart"/>
      <w:r w:rsidRPr="00E50285">
        <w:t>interaksi</w:t>
      </w:r>
      <w:proofErr w:type="spellEnd"/>
      <w:r w:rsidRPr="00E50285">
        <w:t xml:space="preserve"> </w:t>
      </w:r>
      <w:proofErr w:type="spellStart"/>
      <w:r w:rsidRPr="00E50285">
        <w:t>antara</w:t>
      </w:r>
      <w:proofErr w:type="spellEnd"/>
      <w:r w:rsidRPr="00E50285">
        <w:t xml:space="preserve"> </w:t>
      </w:r>
      <w:proofErr w:type="spellStart"/>
      <w:r w:rsidRPr="00E50285">
        <w:t>manusia</w:t>
      </w:r>
      <w:proofErr w:type="spellEnd"/>
      <w:r w:rsidRPr="00E50285">
        <w:t xml:space="preserve"> </w:t>
      </w:r>
      <w:proofErr w:type="spellStart"/>
      <w:r w:rsidRPr="00E50285">
        <w:t>dan</w:t>
      </w:r>
      <w:proofErr w:type="spellEnd"/>
      <w:r w:rsidRPr="00E50285">
        <w:t xml:space="preserve"> </w:t>
      </w:r>
      <w:proofErr w:type="spellStart"/>
      <w:r w:rsidRPr="00E50285">
        <w:t>komputer</w:t>
      </w:r>
      <w:proofErr w:type="spellEnd"/>
      <w:r w:rsidRPr="00E50285">
        <w:t xml:space="preserve">. </w:t>
      </w:r>
      <w:proofErr w:type="spellStart"/>
      <w:r w:rsidRPr="00E50285">
        <w:t>Selain</w:t>
      </w:r>
      <w:proofErr w:type="spellEnd"/>
      <w:r w:rsidRPr="00E50285">
        <w:t xml:space="preserve"> GUI, </w:t>
      </w:r>
      <w:proofErr w:type="spellStart"/>
      <w:r w:rsidRPr="00E50285">
        <w:t>ada</w:t>
      </w:r>
      <w:proofErr w:type="spellEnd"/>
      <w:r w:rsidRPr="00E50285">
        <w:t xml:space="preserve"> </w:t>
      </w:r>
      <w:proofErr w:type="spellStart"/>
      <w:r w:rsidRPr="00E50285">
        <w:t>juga</w:t>
      </w:r>
      <w:proofErr w:type="spellEnd"/>
      <w:r w:rsidRPr="00E50285">
        <w:t xml:space="preserve"> model yang lain </w:t>
      </w:r>
      <w:proofErr w:type="spellStart"/>
      <w:r w:rsidRPr="00E50285">
        <w:t>seperti</w:t>
      </w:r>
      <w:proofErr w:type="spellEnd"/>
      <w:r w:rsidRPr="00E50285">
        <w:t xml:space="preserve"> Character User Interface (CUI) yang </w:t>
      </w:r>
      <w:proofErr w:type="spellStart"/>
      <w:r w:rsidRPr="00E50285">
        <w:t>sering</w:t>
      </w:r>
      <w:proofErr w:type="spellEnd"/>
      <w:r w:rsidRPr="00E50285">
        <w:t xml:space="preserve"> </w:t>
      </w:r>
      <w:proofErr w:type="spellStart"/>
      <w:r w:rsidRPr="00E50285">
        <w:t>kita</w:t>
      </w:r>
      <w:proofErr w:type="spellEnd"/>
      <w:r w:rsidRPr="00E50285">
        <w:t xml:space="preserve"> </w:t>
      </w:r>
      <w:proofErr w:type="spellStart"/>
      <w:r w:rsidRPr="00E50285">
        <w:t>kenal</w:t>
      </w:r>
      <w:proofErr w:type="spellEnd"/>
      <w:r w:rsidRPr="00E50285">
        <w:t xml:space="preserve"> </w:t>
      </w:r>
      <w:proofErr w:type="spellStart"/>
      <w:r w:rsidRPr="00E50285">
        <w:t>dengan</w:t>
      </w:r>
      <w:proofErr w:type="spellEnd"/>
      <w:r w:rsidRPr="00E50285">
        <w:t xml:space="preserve"> command line. Dari </w:t>
      </w:r>
      <w:proofErr w:type="spellStart"/>
      <w:r w:rsidRPr="00E50285">
        <w:t>sisi</w:t>
      </w:r>
      <w:proofErr w:type="spellEnd"/>
      <w:r w:rsidRPr="00E50285">
        <w:t xml:space="preserve"> </w:t>
      </w:r>
      <w:proofErr w:type="spellStart"/>
      <w:r w:rsidRPr="00E50285">
        <w:t>kenyamanan</w:t>
      </w:r>
      <w:proofErr w:type="spellEnd"/>
      <w:r w:rsidRPr="00E50285">
        <w:t xml:space="preserve"> (attitude), </w:t>
      </w:r>
      <w:proofErr w:type="spellStart"/>
      <w:r w:rsidRPr="00E50285">
        <w:t>kedua</w:t>
      </w:r>
      <w:proofErr w:type="spellEnd"/>
      <w:r w:rsidRPr="00E50285">
        <w:t xml:space="preserve"> model </w:t>
      </w:r>
      <w:proofErr w:type="spellStart"/>
      <w:r w:rsidRPr="00E50285">
        <w:t>ini</w:t>
      </w:r>
      <w:proofErr w:type="spellEnd"/>
      <w:r w:rsidRPr="00E50285">
        <w:t xml:space="preserve"> </w:t>
      </w:r>
      <w:proofErr w:type="spellStart"/>
      <w:r w:rsidRPr="00E50285">
        <w:t>memiliki</w:t>
      </w:r>
      <w:proofErr w:type="spellEnd"/>
      <w:r w:rsidRPr="00E50285">
        <w:t xml:space="preserve"> </w:t>
      </w:r>
      <w:proofErr w:type="spellStart"/>
      <w:r w:rsidRPr="00E50285">
        <w:t>fungsinya</w:t>
      </w:r>
      <w:proofErr w:type="spellEnd"/>
      <w:r w:rsidRPr="00E50285">
        <w:t xml:space="preserve"> </w:t>
      </w:r>
      <w:proofErr w:type="spellStart"/>
      <w:r w:rsidRPr="00E50285">
        <w:t>masing</w:t>
      </w:r>
      <w:proofErr w:type="spellEnd"/>
      <w:r w:rsidRPr="00E50285">
        <w:t xml:space="preserve"> – </w:t>
      </w:r>
      <w:proofErr w:type="spellStart"/>
      <w:r w:rsidRPr="00E50285">
        <w:t>masing</w:t>
      </w:r>
      <w:proofErr w:type="spellEnd"/>
      <w:r w:rsidRPr="00E50285">
        <w:t>.</w:t>
      </w:r>
      <w:r>
        <w:t xml:space="preserve"> </w:t>
      </w:r>
      <w:proofErr w:type="spellStart"/>
      <w:r w:rsidRPr="00E50285">
        <w:t>Pengguna</w:t>
      </w:r>
      <w:proofErr w:type="spellEnd"/>
      <w:r w:rsidRPr="00E50285">
        <w:t xml:space="preserve"> GUI </w:t>
      </w:r>
      <w:proofErr w:type="spellStart"/>
      <w:r w:rsidRPr="00E50285">
        <w:t>biasanya</w:t>
      </w:r>
      <w:proofErr w:type="spellEnd"/>
      <w:r w:rsidRPr="00E50285">
        <w:t xml:space="preserve"> </w:t>
      </w:r>
      <w:proofErr w:type="spellStart"/>
      <w:r w:rsidRPr="00E50285">
        <w:t>adalah</w:t>
      </w:r>
      <w:proofErr w:type="spellEnd"/>
      <w:r w:rsidRPr="00E50285">
        <w:t xml:space="preserve"> </w:t>
      </w:r>
      <w:proofErr w:type="spellStart"/>
      <w:r w:rsidRPr="00E50285">
        <w:t>mereka</w:t>
      </w:r>
      <w:proofErr w:type="spellEnd"/>
      <w:r w:rsidRPr="00E50285">
        <w:t xml:space="preserve"> yang </w:t>
      </w:r>
      <w:proofErr w:type="spellStart"/>
      <w:r w:rsidRPr="00E50285">
        <w:t>sudah</w:t>
      </w:r>
      <w:proofErr w:type="spellEnd"/>
      <w:r w:rsidRPr="00E50285">
        <w:t xml:space="preserve"> </w:t>
      </w:r>
      <w:proofErr w:type="spellStart"/>
      <w:r w:rsidRPr="00E50285">
        <w:t>terbiasa</w:t>
      </w:r>
      <w:proofErr w:type="spellEnd"/>
      <w:r w:rsidRPr="00E50285">
        <w:t xml:space="preserve"> </w:t>
      </w:r>
      <w:proofErr w:type="spellStart"/>
      <w:r w:rsidRPr="00E50285">
        <w:t>dengan</w:t>
      </w:r>
      <w:proofErr w:type="spellEnd"/>
      <w:r w:rsidRPr="00E50285">
        <w:t xml:space="preserve"> </w:t>
      </w:r>
      <w:proofErr w:type="spellStart"/>
      <w:r w:rsidRPr="00E50285">
        <w:t>sistem</w:t>
      </w:r>
      <w:proofErr w:type="spellEnd"/>
      <w:r w:rsidRPr="00E50285">
        <w:t xml:space="preserve"> </w:t>
      </w:r>
      <w:proofErr w:type="spellStart"/>
      <w:r w:rsidRPr="00E50285">
        <w:t>operasi</w:t>
      </w:r>
      <w:proofErr w:type="spellEnd"/>
      <w:r w:rsidRPr="00E50285">
        <w:t xml:space="preserve"> Windows. Graphical Unit Interface, </w:t>
      </w:r>
      <w:proofErr w:type="spellStart"/>
      <w:r w:rsidRPr="00E50285">
        <w:t>merupakan</w:t>
      </w:r>
      <w:proofErr w:type="spellEnd"/>
      <w:r w:rsidRPr="00E50285">
        <w:t xml:space="preserve"> </w:t>
      </w:r>
      <w:proofErr w:type="spellStart"/>
      <w:r w:rsidRPr="00E50285">
        <w:t>perangkat</w:t>
      </w:r>
      <w:proofErr w:type="spellEnd"/>
      <w:r w:rsidRPr="00E50285">
        <w:t xml:space="preserve"> </w:t>
      </w:r>
      <w:proofErr w:type="spellStart"/>
      <w:r w:rsidRPr="00E50285">
        <w:t>pertama</w:t>
      </w:r>
      <w:proofErr w:type="spellEnd"/>
      <w:r w:rsidRPr="00E50285">
        <w:t xml:space="preserve"> </w:t>
      </w:r>
      <w:proofErr w:type="spellStart"/>
      <w:r w:rsidRPr="00E50285">
        <w:t>untuk</w:t>
      </w:r>
      <w:proofErr w:type="spellEnd"/>
      <w:r w:rsidRPr="00E50285">
        <w:t xml:space="preserve"> </w:t>
      </w:r>
      <w:proofErr w:type="spellStart"/>
      <w:r w:rsidRPr="00E50285">
        <w:t>mengendalikan</w:t>
      </w:r>
      <w:proofErr w:type="spellEnd"/>
      <w:r w:rsidRPr="00E50285">
        <w:t xml:space="preserve"> </w:t>
      </w:r>
      <w:proofErr w:type="spellStart"/>
      <w:r w:rsidRPr="00E50285">
        <w:t>fungsi-fungsi</w:t>
      </w:r>
      <w:proofErr w:type="spellEnd"/>
      <w:r w:rsidRPr="00E50285">
        <w:t xml:space="preserve"> </w:t>
      </w:r>
      <w:proofErr w:type="spellStart"/>
      <w:r w:rsidRPr="00E50285">
        <w:t>suatu</w:t>
      </w:r>
      <w:proofErr w:type="spellEnd"/>
      <w:r w:rsidRPr="00E50285">
        <w:t xml:space="preserve"> software, </w:t>
      </w:r>
      <w:proofErr w:type="spellStart"/>
      <w:r w:rsidRPr="00E50285">
        <w:t>dan</w:t>
      </w:r>
      <w:proofErr w:type="spellEnd"/>
      <w:r w:rsidRPr="00E50285">
        <w:t xml:space="preserve"> </w:t>
      </w:r>
      <w:proofErr w:type="spellStart"/>
      <w:r w:rsidRPr="00E50285">
        <w:t>membuat</w:t>
      </w:r>
      <w:proofErr w:type="spellEnd"/>
      <w:r w:rsidRPr="00E50285">
        <w:t xml:space="preserve"> </w:t>
      </w:r>
      <w:proofErr w:type="spellStart"/>
      <w:r w:rsidRPr="00E50285">
        <w:t>pengguna</w:t>
      </w:r>
      <w:proofErr w:type="spellEnd"/>
      <w:r w:rsidRPr="00E50285">
        <w:t xml:space="preserve"> </w:t>
      </w:r>
      <w:proofErr w:type="spellStart"/>
      <w:r w:rsidRPr="00E50285">
        <w:t>mudah</w:t>
      </w:r>
      <w:proofErr w:type="spellEnd"/>
      <w:r w:rsidRPr="00E50285">
        <w:t xml:space="preserve"> </w:t>
      </w:r>
      <w:proofErr w:type="spellStart"/>
      <w:r w:rsidRPr="00E50285">
        <w:t>untuk</w:t>
      </w:r>
      <w:proofErr w:type="spellEnd"/>
      <w:r w:rsidRPr="00E50285">
        <w:t xml:space="preserve"> </w:t>
      </w:r>
      <w:proofErr w:type="spellStart"/>
      <w:r w:rsidRPr="00E50285">
        <w:t>memahami</w:t>
      </w:r>
      <w:proofErr w:type="spellEnd"/>
      <w:r w:rsidRPr="00E50285">
        <w:t xml:space="preserve"> </w:t>
      </w:r>
      <w:proofErr w:type="spellStart"/>
      <w:r w:rsidRPr="00E50285">
        <w:t>bagaimana</w:t>
      </w:r>
      <w:proofErr w:type="spellEnd"/>
      <w:r w:rsidRPr="00E50285">
        <w:t xml:space="preserve"> </w:t>
      </w:r>
      <w:proofErr w:type="spellStart"/>
      <w:r w:rsidRPr="00E50285">
        <w:t>menggunakan</w:t>
      </w:r>
      <w:proofErr w:type="spellEnd"/>
      <w:r w:rsidRPr="00E50285">
        <w:t xml:space="preserve"> software </w:t>
      </w:r>
      <w:proofErr w:type="spellStart"/>
      <w:r w:rsidRPr="00E50285">
        <w:t>tersebut</w:t>
      </w:r>
      <w:proofErr w:type="spellEnd"/>
      <w:r w:rsidRPr="00E50285">
        <w:t xml:space="preserve">. Kita </w:t>
      </w:r>
      <w:proofErr w:type="spellStart"/>
      <w:r w:rsidRPr="00E50285">
        <w:t>dapat</w:t>
      </w:r>
      <w:proofErr w:type="spellEnd"/>
      <w:r w:rsidRPr="00E50285">
        <w:t xml:space="preserve"> </w:t>
      </w:r>
      <w:proofErr w:type="spellStart"/>
      <w:r w:rsidRPr="00E50285">
        <w:t>mengasumsikan</w:t>
      </w:r>
      <w:proofErr w:type="spellEnd"/>
      <w:r w:rsidRPr="00E50285">
        <w:t xml:space="preserve"> </w:t>
      </w:r>
      <w:proofErr w:type="spellStart"/>
      <w:r w:rsidRPr="00E50285">
        <w:t>bahwa</w:t>
      </w:r>
      <w:proofErr w:type="spellEnd"/>
      <w:r w:rsidRPr="00E50285">
        <w:t xml:space="preserve"> GUI </w:t>
      </w:r>
      <w:proofErr w:type="spellStart"/>
      <w:r w:rsidRPr="00E50285">
        <w:t>merupakan</w:t>
      </w:r>
      <w:proofErr w:type="spellEnd"/>
      <w:r w:rsidRPr="00E50285">
        <w:t xml:space="preserve"> </w:t>
      </w:r>
      <w:proofErr w:type="spellStart"/>
      <w:r w:rsidRPr="00E50285">
        <w:t>sebagai</w:t>
      </w:r>
      <w:proofErr w:type="spellEnd"/>
      <w:r w:rsidRPr="00E50285">
        <w:t xml:space="preserve"> </w:t>
      </w:r>
      <w:proofErr w:type="spellStart"/>
      <w:r w:rsidRPr="00E50285">
        <w:t>bagian</w:t>
      </w:r>
      <w:proofErr w:type="spellEnd"/>
      <w:r w:rsidRPr="00E50285">
        <w:t xml:space="preserve"> </w:t>
      </w:r>
      <w:proofErr w:type="spellStart"/>
      <w:r w:rsidRPr="00E50285">
        <w:t>dari</w:t>
      </w:r>
      <w:proofErr w:type="spellEnd"/>
      <w:r w:rsidRPr="00E50285">
        <w:t xml:space="preserve"> </w:t>
      </w:r>
      <w:proofErr w:type="spellStart"/>
      <w:r w:rsidRPr="00E50285">
        <w:t>suatu</w:t>
      </w:r>
      <w:proofErr w:type="spellEnd"/>
      <w:r w:rsidRPr="00E50285">
        <w:t xml:space="preserve"> software yang </w:t>
      </w:r>
      <w:proofErr w:type="spellStart"/>
      <w:r w:rsidRPr="00E50285">
        <w:t>pertama</w:t>
      </w:r>
      <w:proofErr w:type="spellEnd"/>
      <w:r w:rsidRPr="00E50285">
        <w:t xml:space="preserve"> kali </w:t>
      </w:r>
      <w:proofErr w:type="spellStart"/>
      <w:r w:rsidRPr="00E50285">
        <w:t>ditangkap</w:t>
      </w:r>
      <w:proofErr w:type="spellEnd"/>
      <w:r w:rsidRPr="00E50285">
        <w:t xml:space="preserve"> </w:t>
      </w:r>
      <w:proofErr w:type="spellStart"/>
      <w:r w:rsidRPr="00E50285">
        <w:t>mata</w:t>
      </w:r>
      <w:proofErr w:type="spellEnd"/>
      <w:r w:rsidRPr="00E50285">
        <w:t xml:space="preserve"> (</w:t>
      </w:r>
      <w:proofErr w:type="spellStart"/>
      <w:r w:rsidRPr="00E50285">
        <w:t>secara</w:t>
      </w:r>
      <w:proofErr w:type="spellEnd"/>
      <w:r w:rsidRPr="00E50285">
        <w:t xml:space="preserve"> interface). </w:t>
      </w:r>
      <w:proofErr w:type="spellStart"/>
      <w:r w:rsidRPr="00E50285">
        <w:t>Dimana</w:t>
      </w:r>
      <w:proofErr w:type="spellEnd"/>
      <w:r w:rsidRPr="00E50285">
        <w:t xml:space="preserve"> </w:t>
      </w:r>
      <w:proofErr w:type="spellStart"/>
      <w:r w:rsidRPr="00E50285">
        <w:t>suatu</w:t>
      </w:r>
      <w:proofErr w:type="spellEnd"/>
      <w:r w:rsidRPr="00E50285">
        <w:t xml:space="preserve"> software </w:t>
      </w:r>
      <w:proofErr w:type="spellStart"/>
      <w:r w:rsidRPr="00E50285">
        <w:t>akan</w:t>
      </w:r>
      <w:proofErr w:type="spellEnd"/>
      <w:r w:rsidRPr="00E50285">
        <w:t xml:space="preserve"> </w:t>
      </w:r>
      <w:proofErr w:type="spellStart"/>
      <w:r w:rsidRPr="00E50285">
        <w:t>kelihatan</w:t>
      </w:r>
      <w:proofErr w:type="spellEnd"/>
      <w:r w:rsidRPr="00E50285">
        <w:t xml:space="preserve"> </w:t>
      </w:r>
      <w:proofErr w:type="spellStart"/>
      <w:r w:rsidRPr="00E50285">
        <w:t>bagus</w:t>
      </w:r>
      <w:proofErr w:type="spellEnd"/>
      <w:r w:rsidRPr="00E50285">
        <w:t xml:space="preserve">, </w:t>
      </w:r>
      <w:proofErr w:type="spellStart"/>
      <w:r w:rsidRPr="00E50285">
        <w:t>jika</w:t>
      </w:r>
      <w:proofErr w:type="spellEnd"/>
      <w:r w:rsidRPr="00E50285">
        <w:t xml:space="preserve"> GUI </w:t>
      </w:r>
      <w:proofErr w:type="spellStart"/>
      <w:r w:rsidRPr="00E50285">
        <w:t>tersebut</w:t>
      </w:r>
      <w:proofErr w:type="spellEnd"/>
      <w:r w:rsidRPr="00E50285">
        <w:t xml:space="preserve"> </w:t>
      </w:r>
      <w:proofErr w:type="spellStart"/>
      <w:r w:rsidRPr="00E50285">
        <w:t>tampak</w:t>
      </w:r>
      <w:proofErr w:type="spellEnd"/>
      <w:r w:rsidRPr="00E50285">
        <w:t xml:space="preserve"> </w:t>
      </w:r>
      <w:proofErr w:type="spellStart"/>
      <w:r w:rsidRPr="00E50285">
        <w:t>menarik</w:t>
      </w:r>
      <w:proofErr w:type="spellEnd"/>
      <w:r w:rsidRPr="00E50285">
        <w:t>.</w:t>
      </w:r>
    </w:p>
    <w:p w:rsidR="00A45CEE" w:rsidRDefault="00A45CEE" w:rsidP="00A45CEE">
      <w:pPr>
        <w:pStyle w:val="ListParagraph"/>
        <w:spacing w:line="360" w:lineRule="auto"/>
        <w:ind w:left="0"/>
        <w:jc w:val="both"/>
        <w:rPr>
          <w:lang w:val="id-ID"/>
        </w:rPr>
      </w:pPr>
    </w:p>
    <w:p w:rsidR="00A45CEE" w:rsidRDefault="00A45CEE" w:rsidP="00C41193">
      <w:pPr>
        <w:pStyle w:val="ListParagraph"/>
        <w:numPr>
          <w:ilvl w:val="1"/>
          <w:numId w:val="2"/>
        </w:numPr>
        <w:spacing w:line="360" w:lineRule="auto"/>
        <w:jc w:val="both"/>
      </w:pPr>
      <w:proofErr w:type="spellStart"/>
      <w:r>
        <w:rPr>
          <w:b/>
        </w:rPr>
        <w:t>Tujuan</w:t>
      </w:r>
      <w:proofErr w:type="spellEnd"/>
    </w:p>
    <w:p w:rsidR="00C41193" w:rsidRDefault="00C41193" w:rsidP="00C41193">
      <w:pPr>
        <w:pStyle w:val="ListParagraph"/>
        <w:numPr>
          <w:ilvl w:val="0"/>
          <w:numId w:val="7"/>
        </w:numPr>
        <w:spacing w:line="360" w:lineRule="auto"/>
        <w:jc w:val="both"/>
      </w:pPr>
      <w:proofErr w:type="spellStart"/>
      <w:r>
        <w:t>Untuk</w:t>
      </w:r>
      <w:proofErr w:type="spellEnd"/>
      <w:r>
        <w:t xml:space="preserve"> </w:t>
      </w:r>
      <w:proofErr w:type="spellStart"/>
      <w:r>
        <w:t>membuat</w:t>
      </w:r>
      <w:proofErr w:type="spellEnd"/>
      <w:r>
        <w:t xml:space="preserve"> window </w:t>
      </w:r>
      <w:proofErr w:type="spellStart"/>
      <w:r>
        <w:t>dengan</w:t>
      </w:r>
      <w:proofErr w:type="spellEnd"/>
      <w:r>
        <w:t xml:space="preserve"> widget </w:t>
      </w:r>
      <w:proofErr w:type="spellStart"/>
      <w:r>
        <w:t>antarmuka</w:t>
      </w:r>
      <w:proofErr w:type="spellEnd"/>
      <w:r>
        <w:t xml:space="preserve"> </w:t>
      </w:r>
      <w:proofErr w:type="spellStart"/>
      <w:r>
        <w:t>dan</w:t>
      </w:r>
      <w:proofErr w:type="spellEnd"/>
      <w:r>
        <w:t xml:space="preserve"> </w:t>
      </w:r>
      <w:proofErr w:type="spellStart"/>
      <w:r>
        <w:t>memasukkan</w:t>
      </w:r>
      <w:proofErr w:type="spellEnd"/>
      <w:r>
        <w:t xml:space="preserve"> username </w:t>
      </w:r>
      <w:proofErr w:type="spellStart"/>
      <w:r>
        <w:t>serta</w:t>
      </w:r>
      <w:proofErr w:type="spellEnd"/>
      <w:r>
        <w:t xml:space="preserve"> password.</w:t>
      </w:r>
    </w:p>
    <w:p w:rsidR="00C41193" w:rsidRDefault="00C41193" w:rsidP="00C41193">
      <w:pPr>
        <w:pStyle w:val="ListParagraph"/>
        <w:numPr>
          <w:ilvl w:val="0"/>
          <w:numId w:val="7"/>
        </w:numPr>
        <w:spacing w:line="360" w:lineRule="auto"/>
        <w:jc w:val="both"/>
      </w:pPr>
      <w:proofErr w:type="spellStart"/>
      <w:r>
        <w:t>Untuk</w:t>
      </w:r>
      <w:proofErr w:type="spellEnd"/>
      <w:r>
        <w:t xml:space="preserve"> </w:t>
      </w:r>
      <w:proofErr w:type="spellStart"/>
      <w:r>
        <w:t>membuat</w:t>
      </w:r>
      <w:proofErr w:type="spellEnd"/>
      <w:r>
        <w:t xml:space="preserve"> </w:t>
      </w:r>
      <w:proofErr w:type="spellStart"/>
      <w:r>
        <w:t>kolom</w:t>
      </w:r>
      <w:proofErr w:type="spellEnd"/>
      <w:r>
        <w:t xml:space="preserve"> username </w:t>
      </w:r>
      <w:proofErr w:type="spellStart"/>
      <w:r>
        <w:t>dan</w:t>
      </w:r>
      <w:proofErr w:type="spellEnd"/>
      <w:r>
        <w:t xml:space="preserve"> </w:t>
      </w:r>
      <w:proofErr w:type="spellStart"/>
      <w:r>
        <w:t>menapilkan</w:t>
      </w:r>
      <w:proofErr w:type="spellEnd"/>
      <w:r>
        <w:t xml:space="preserve"> </w:t>
      </w:r>
      <w:proofErr w:type="spellStart"/>
      <w:r>
        <w:t>teks</w:t>
      </w:r>
      <w:proofErr w:type="spellEnd"/>
      <w:r>
        <w:t xml:space="preserve"> username</w:t>
      </w:r>
      <w:r w:rsidR="00513657">
        <w:t xml:space="preserve"> </w:t>
      </w:r>
      <w:proofErr w:type="spellStart"/>
      <w:r>
        <w:t>serta</w:t>
      </w:r>
      <w:proofErr w:type="spellEnd"/>
      <w:r>
        <w:t xml:space="preserve"> </w:t>
      </w:r>
      <w:proofErr w:type="spellStart"/>
      <w:r>
        <w:t>kombinasi</w:t>
      </w:r>
      <w:proofErr w:type="spellEnd"/>
      <w:r>
        <w:t xml:space="preserve"> </w:t>
      </w:r>
      <w:proofErr w:type="spellStart"/>
      <w:r>
        <w:t>angka</w:t>
      </w:r>
      <w:proofErr w:type="spellEnd"/>
      <w:r>
        <w:t xml:space="preserve">, </w:t>
      </w:r>
      <w:proofErr w:type="spellStart"/>
      <w:r>
        <w:t>sedangkan</w:t>
      </w:r>
      <w:proofErr w:type="spellEnd"/>
      <w:r w:rsidR="00513657">
        <w:t xml:space="preserve"> </w:t>
      </w:r>
      <w:proofErr w:type="spellStart"/>
      <w:r>
        <w:t>untuk</w:t>
      </w:r>
      <w:proofErr w:type="spellEnd"/>
      <w:r>
        <w:t xml:space="preserve"> password </w:t>
      </w:r>
      <w:proofErr w:type="spellStart"/>
      <w:r>
        <w:t>pada</w:t>
      </w:r>
      <w:proofErr w:type="spellEnd"/>
      <w:r>
        <w:t xml:space="preserve"> </w:t>
      </w:r>
      <w:proofErr w:type="spellStart"/>
      <w:r>
        <w:t>kotak</w:t>
      </w:r>
      <w:proofErr w:type="spellEnd"/>
      <w:r>
        <w:t xml:space="preserve"> </w:t>
      </w:r>
      <w:proofErr w:type="spellStart"/>
      <w:r>
        <w:t>isiannya</w:t>
      </w:r>
      <w:proofErr w:type="spellEnd"/>
      <w:r>
        <w:t xml:space="preserve"> </w:t>
      </w:r>
      <w:proofErr w:type="spellStart"/>
      <w:r>
        <w:t>ditampilkan</w:t>
      </w:r>
      <w:proofErr w:type="spellEnd"/>
      <w:r>
        <w:t xml:space="preserve"> </w:t>
      </w:r>
      <w:proofErr w:type="spellStart"/>
      <w:r>
        <w:t>karakter</w:t>
      </w:r>
      <w:proofErr w:type="spellEnd"/>
      <w:r>
        <w:t xml:space="preserve"> masking </w:t>
      </w:r>
      <w:proofErr w:type="spellStart"/>
      <w:r>
        <w:t>terhadap</w:t>
      </w:r>
      <w:proofErr w:type="spellEnd"/>
      <w:r>
        <w:t xml:space="preserve"> </w:t>
      </w:r>
      <w:proofErr w:type="spellStart"/>
      <w:r>
        <w:t>konten</w:t>
      </w:r>
      <w:proofErr w:type="spellEnd"/>
      <w:r>
        <w:t>.</w:t>
      </w:r>
    </w:p>
    <w:p w:rsidR="00C41193" w:rsidRPr="00C41193" w:rsidRDefault="00C41193" w:rsidP="00C41193">
      <w:pPr>
        <w:pStyle w:val="ListParagraph"/>
        <w:numPr>
          <w:ilvl w:val="0"/>
          <w:numId w:val="7"/>
        </w:numPr>
        <w:spacing w:line="360" w:lineRule="auto"/>
        <w:jc w:val="both"/>
      </w:pPr>
      <w:proofErr w:type="spellStart"/>
      <w:r>
        <w:t>Untuk</w:t>
      </w:r>
      <w:proofErr w:type="spellEnd"/>
      <w:r>
        <w:t xml:space="preserve"> </w:t>
      </w:r>
      <w:proofErr w:type="spellStart"/>
      <w:r>
        <w:t>membuat</w:t>
      </w:r>
      <w:proofErr w:type="spellEnd"/>
      <w:r>
        <w:t xml:space="preserve"> </w:t>
      </w:r>
      <w:proofErr w:type="spellStart"/>
      <w:r>
        <w:t>tombol</w:t>
      </w:r>
      <w:proofErr w:type="spellEnd"/>
      <w:r>
        <w:t xml:space="preserve"> login </w:t>
      </w:r>
      <w:proofErr w:type="spellStart"/>
      <w:r>
        <w:t>pada</w:t>
      </w:r>
      <w:proofErr w:type="spellEnd"/>
      <w:r>
        <w:t xml:space="preserve"> </w:t>
      </w:r>
      <w:proofErr w:type="spellStart"/>
      <w:r>
        <w:t>komponen</w:t>
      </w:r>
      <w:proofErr w:type="spellEnd"/>
      <w:r>
        <w:t xml:space="preserve"> window </w:t>
      </w:r>
      <w:proofErr w:type="spellStart"/>
      <w:r>
        <w:t>tkinter</w:t>
      </w:r>
      <w:proofErr w:type="spellEnd"/>
      <w:r>
        <w:t>.</w:t>
      </w:r>
    </w:p>
    <w:p w:rsidR="00A45CEE" w:rsidRDefault="00A45CEE" w:rsidP="00A45CEE">
      <w:pPr>
        <w:pStyle w:val="ListParagraph"/>
        <w:pageBreakBefore/>
        <w:spacing w:after="0" w:line="360" w:lineRule="auto"/>
        <w:ind w:left="0"/>
        <w:jc w:val="center"/>
      </w:pPr>
      <w:r>
        <w:rPr>
          <w:b/>
        </w:rPr>
        <w:lastRenderedPageBreak/>
        <w:t>BAB II</w:t>
      </w:r>
    </w:p>
    <w:p w:rsidR="00A45CEE" w:rsidRDefault="00A45CEE" w:rsidP="00A45CEE">
      <w:pPr>
        <w:spacing w:line="360" w:lineRule="auto"/>
        <w:jc w:val="center"/>
      </w:pPr>
      <w:r>
        <w:rPr>
          <w:b/>
        </w:rPr>
        <w:t>DASAR TEORI</w:t>
      </w:r>
    </w:p>
    <w:p w:rsidR="00A45CEE" w:rsidRDefault="00A45CEE" w:rsidP="00A45CEE">
      <w:pPr>
        <w:spacing w:line="360" w:lineRule="auto"/>
        <w:jc w:val="both"/>
        <w:rPr>
          <w:b/>
          <w:lang w:val="id-ID"/>
        </w:rPr>
      </w:pPr>
    </w:p>
    <w:p w:rsidR="00A45CEE" w:rsidRDefault="00A45CEE" w:rsidP="00A45CEE">
      <w:pPr>
        <w:spacing w:line="360" w:lineRule="auto"/>
        <w:jc w:val="both"/>
      </w:pPr>
      <w:r>
        <w:rPr>
          <w:b/>
          <w:color w:val="000000"/>
          <w:lang w:val="id-ID"/>
        </w:rPr>
        <w:t>ringkasan modul</w:t>
      </w:r>
    </w:p>
    <w:p w:rsidR="00A45CEE" w:rsidRDefault="00E45AC7" w:rsidP="00905FBF">
      <w:pPr>
        <w:autoSpaceDE w:val="0"/>
        <w:spacing w:line="360" w:lineRule="auto"/>
        <w:ind w:firstLine="720"/>
        <w:jc w:val="both"/>
        <w:rPr>
          <w:rFonts w:eastAsia="Calibri"/>
          <w:color w:val="000000"/>
          <w:lang w:eastAsia="id-ID"/>
        </w:rPr>
      </w:pPr>
      <w:r>
        <w:rPr>
          <w:rFonts w:eastAsia="Calibri"/>
          <w:color w:val="000000"/>
          <w:lang w:eastAsia="id-ID"/>
        </w:rPr>
        <w:t xml:space="preserve">kami </w:t>
      </w:r>
      <w:proofErr w:type="spellStart"/>
      <w:r>
        <w:rPr>
          <w:rFonts w:eastAsia="Calibri"/>
          <w:color w:val="000000"/>
          <w:lang w:eastAsia="id-ID"/>
        </w:rPr>
        <w:t>diajarkan</w:t>
      </w:r>
      <w:proofErr w:type="spellEnd"/>
      <w:r>
        <w:rPr>
          <w:rFonts w:eastAsia="Calibri"/>
          <w:color w:val="000000"/>
          <w:lang w:eastAsia="id-ID"/>
        </w:rPr>
        <w:t xml:space="preserve"> </w:t>
      </w:r>
      <w:proofErr w:type="spellStart"/>
      <w:r>
        <w:rPr>
          <w:rFonts w:eastAsia="Calibri"/>
          <w:color w:val="000000"/>
          <w:lang w:eastAsia="id-ID"/>
        </w:rPr>
        <w:t>untuk</w:t>
      </w:r>
      <w:proofErr w:type="spellEnd"/>
      <w:r>
        <w:rPr>
          <w:rFonts w:eastAsia="Calibri"/>
          <w:color w:val="000000"/>
          <w:lang w:eastAsia="id-ID"/>
        </w:rPr>
        <w:t xml:space="preserve"> </w:t>
      </w:r>
      <w:proofErr w:type="spellStart"/>
      <w:r>
        <w:rPr>
          <w:rFonts w:eastAsia="Calibri"/>
          <w:color w:val="000000"/>
          <w:lang w:eastAsia="id-ID"/>
        </w:rPr>
        <w:t>mengembangkan</w:t>
      </w:r>
      <w:proofErr w:type="spellEnd"/>
      <w:r>
        <w:rPr>
          <w:rFonts w:eastAsia="Calibri"/>
          <w:color w:val="000000"/>
          <w:lang w:eastAsia="id-ID"/>
        </w:rPr>
        <w:t xml:space="preserve"> GUI </w:t>
      </w:r>
      <w:proofErr w:type="spellStart"/>
      <w:r>
        <w:rPr>
          <w:rFonts w:eastAsia="Calibri"/>
          <w:color w:val="000000"/>
          <w:lang w:eastAsia="id-ID"/>
        </w:rPr>
        <w:t>pertama</w:t>
      </w:r>
      <w:proofErr w:type="spellEnd"/>
      <w:r>
        <w:rPr>
          <w:rFonts w:eastAsia="Calibri"/>
          <w:color w:val="000000"/>
          <w:lang w:eastAsia="id-ID"/>
        </w:rPr>
        <w:t xml:space="preserve"> kami di python </w:t>
      </w:r>
      <w:proofErr w:type="spellStart"/>
      <w:r>
        <w:rPr>
          <w:rFonts w:eastAsia="Calibri"/>
          <w:color w:val="000000"/>
          <w:lang w:eastAsia="id-ID"/>
        </w:rPr>
        <w:t>dengan</w:t>
      </w:r>
      <w:proofErr w:type="spellEnd"/>
      <w:r>
        <w:rPr>
          <w:rFonts w:eastAsia="Calibri"/>
          <w:color w:val="000000"/>
          <w:lang w:eastAsia="id-ID"/>
        </w:rPr>
        <w:t xml:space="preserve"> </w:t>
      </w:r>
      <w:proofErr w:type="spellStart"/>
      <w:r>
        <w:rPr>
          <w:rFonts w:eastAsia="Calibri"/>
          <w:color w:val="000000"/>
          <w:lang w:eastAsia="id-ID"/>
        </w:rPr>
        <w:t>kode</w:t>
      </w:r>
      <w:proofErr w:type="spellEnd"/>
      <w:r>
        <w:rPr>
          <w:rFonts w:eastAsia="Calibri"/>
          <w:color w:val="000000"/>
          <w:lang w:eastAsia="id-ID"/>
        </w:rPr>
        <w:t xml:space="preserve"> minimum yang </w:t>
      </w:r>
      <w:proofErr w:type="spellStart"/>
      <w:r>
        <w:rPr>
          <w:rFonts w:eastAsia="Calibri"/>
          <w:color w:val="000000"/>
          <w:lang w:eastAsia="id-ID"/>
        </w:rPr>
        <w:t>diperlukan</w:t>
      </w:r>
      <w:proofErr w:type="spellEnd"/>
      <w:r w:rsidR="00CD36DB">
        <w:rPr>
          <w:rFonts w:eastAsia="Calibri"/>
          <w:color w:val="000000"/>
          <w:lang w:eastAsia="id-ID"/>
        </w:rPr>
        <w:t xml:space="preserve"> </w:t>
      </w:r>
      <w:proofErr w:type="spellStart"/>
      <w:r w:rsidR="00CD36DB">
        <w:rPr>
          <w:rFonts w:eastAsia="Calibri"/>
          <w:color w:val="000000"/>
          <w:lang w:eastAsia="id-ID"/>
        </w:rPr>
        <w:t>untuk</w:t>
      </w:r>
      <w:proofErr w:type="spellEnd"/>
      <w:r w:rsidR="00CD36DB">
        <w:rPr>
          <w:rFonts w:eastAsia="Calibri"/>
          <w:color w:val="000000"/>
          <w:lang w:eastAsia="id-ID"/>
        </w:rPr>
        <w:t xml:space="preserve"> </w:t>
      </w:r>
      <w:proofErr w:type="spellStart"/>
      <w:r w:rsidR="00CD36DB">
        <w:rPr>
          <w:rFonts w:eastAsia="Calibri"/>
          <w:color w:val="000000"/>
          <w:lang w:eastAsia="id-ID"/>
        </w:rPr>
        <w:t>membangun</w:t>
      </w:r>
      <w:proofErr w:type="spellEnd"/>
      <w:r w:rsidR="00CD36DB">
        <w:rPr>
          <w:rFonts w:eastAsia="Calibri"/>
          <w:color w:val="000000"/>
          <w:lang w:eastAsia="id-ID"/>
        </w:rPr>
        <w:t xml:space="preserve"> </w:t>
      </w:r>
      <w:proofErr w:type="spellStart"/>
      <w:r w:rsidR="00CD36DB">
        <w:rPr>
          <w:rFonts w:eastAsia="Calibri"/>
          <w:color w:val="000000"/>
          <w:lang w:eastAsia="id-ID"/>
        </w:rPr>
        <w:t>aplikasi</w:t>
      </w:r>
      <w:proofErr w:type="spellEnd"/>
      <w:r w:rsidR="00CD36DB">
        <w:rPr>
          <w:rFonts w:eastAsia="Calibri"/>
          <w:color w:val="000000"/>
          <w:lang w:eastAsia="id-ID"/>
        </w:rPr>
        <w:t xml:space="preserve"> GUI yang </w:t>
      </w:r>
      <w:proofErr w:type="spellStart"/>
      <w:r w:rsidR="00CD36DB">
        <w:rPr>
          <w:rFonts w:eastAsia="Calibri"/>
          <w:color w:val="000000"/>
          <w:lang w:eastAsia="id-ID"/>
        </w:rPr>
        <w:t>berjalan</w:t>
      </w:r>
      <w:proofErr w:type="spellEnd"/>
      <w:r w:rsidR="00905FBF">
        <w:rPr>
          <w:rFonts w:eastAsia="Calibri"/>
          <w:color w:val="000000"/>
          <w:lang w:eastAsia="id-ID"/>
        </w:rPr>
        <w:t>,</w:t>
      </w:r>
      <w:r w:rsidR="00905FBF" w:rsidRPr="00905FBF">
        <w:t xml:space="preserve"> </w:t>
      </w:r>
      <w:r w:rsidR="00905FBF" w:rsidRPr="00905FBF">
        <w:rPr>
          <w:rFonts w:eastAsia="Calibri"/>
          <w:color w:val="000000"/>
          <w:lang w:eastAsia="id-ID"/>
        </w:rPr>
        <w:t xml:space="preserve">kami </w:t>
      </w:r>
      <w:proofErr w:type="spellStart"/>
      <w:r w:rsidR="00905FBF" w:rsidRPr="00905FBF">
        <w:rPr>
          <w:rFonts w:eastAsia="Calibri"/>
          <w:color w:val="000000"/>
          <w:lang w:eastAsia="id-ID"/>
        </w:rPr>
        <w:t>menampilkan</w:t>
      </w:r>
      <w:proofErr w:type="spellEnd"/>
      <w:r w:rsidR="00905FBF" w:rsidRPr="00905FBF">
        <w:rPr>
          <w:rFonts w:eastAsia="Calibri"/>
          <w:color w:val="000000"/>
          <w:lang w:eastAsia="id-ID"/>
        </w:rPr>
        <w:t xml:space="preserve"> </w:t>
      </w:r>
      <w:proofErr w:type="spellStart"/>
      <w:r w:rsidR="00905FBF" w:rsidRPr="00905FBF">
        <w:rPr>
          <w:rFonts w:eastAsia="Calibri"/>
          <w:color w:val="000000"/>
          <w:lang w:eastAsia="id-ID"/>
        </w:rPr>
        <w:t>seluruh</w:t>
      </w:r>
      <w:proofErr w:type="spellEnd"/>
      <w:r w:rsidR="00905FBF" w:rsidRPr="00905FBF">
        <w:rPr>
          <w:rFonts w:eastAsia="Calibri"/>
          <w:color w:val="000000"/>
          <w:lang w:eastAsia="id-ID"/>
        </w:rPr>
        <w:t xml:space="preserve"> </w:t>
      </w:r>
      <w:proofErr w:type="spellStart"/>
      <w:r w:rsidR="00905FBF" w:rsidRPr="00905FBF">
        <w:rPr>
          <w:rFonts w:eastAsia="Calibri"/>
          <w:color w:val="000000"/>
          <w:lang w:eastAsia="id-ID"/>
        </w:rPr>
        <w:t>kode</w:t>
      </w:r>
      <w:proofErr w:type="spellEnd"/>
      <w:r w:rsidR="00905FBF" w:rsidRPr="00905FBF">
        <w:rPr>
          <w:rFonts w:eastAsia="Calibri"/>
          <w:color w:val="000000"/>
          <w:lang w:eastAsia="id-ID"/>
        </w:rPr>
        <w:t xml:space="preserve">, yang </w:t>
      </w:r>
      <w:proofErr w:type="spellStart"/>
      <w:r w:rsidR="00905FBF" w:rsidRPr="00905FBF">
        <w:rPr>
          <w:rFonts w:eastAsia="Calibri"/>
          <w:color w:val="000000"/>
          <w:lang w:eastAsia="id-ID"/>
        </w:rPr>
        <w:t>hanya</w:t>
      </w:r>
      <w:proofErr w:type="spellEnd"/>
      <w:r w:rsidR="00905FBF" w:rsidRPr="00905FBF">
        <w:rPr>
          <w:rFonts w:eastAsia="Calibri"/>
          <w:color w:val="000000"/>
          <w:lang w:eastAsia="id-ID"/>
        </w:rPr>
        <w:t xml:space="preserve"> </w:t>
      </w:r>
      <w:proofErr w:type="spellStart"/>
      <w:r w:rsidR="00905FBF" w:rsidRPr="00905FBF">
        <w:rPr>
          <w:rFonts w:eastAsia="Calibri"/>
          <w:color w:val="000000"/>
          <w:lang w:eastAsia="id-ID"/>
        </w:rPr>
        <w:t>terdiri</w:t>
      </w:r>
      <w:proofErr w:type="spellEnd"/>
      <w:r w:rsidR="00905FBF" w:rsidRPr="00905FBF">
        <w:rPr>
          <w:rFonts w:eastAsia="Calibri"/>
          <w:color w:val="000000"/>
          <w:lang w:eastAsia="id-ID"/>
        </w:rPr>
        <w:t xml:space="preserve"> </w:t>
      </w:r>
      <w:proofErr w:type="spellStart"/>
      <w:r w:rsidR="00905FBF" w:rsidRPr="00905FBF">
        <w:rPr>
          <w:rFonts w:eastAsia="Calibri"/>
          <w:color w:val="000000"/>
          <w:lang w:eastAsia="id-ID"/>
        </w:rPr>
        <w:t>dari</w:t>
      </w:r>
      <w:proofErr w:type="spellEnd"/>
      <w:r w:rsidR="00905FBF" w:rsidRPr="00905FBF">
        <w:rPr>
          <w:rFonts w:eastAsia="Calibri"/>
          <w:color w:val="000000"/>
          <w:lang w:eastAsia="id-ID"/>
        </w:rPr>
        <w:t xml:space="preserve"> </w:t>
      </w:r>
      <w:proofErr w:type="spellStart"/>
      <w:r w:rsidR="00905FBF" w:rsidRPr="00905FBF">
        <w:rPr>
          <w:rFonts w:eastAsia="Calibri"/>
          <w:color w:val="000000"/>
          <w:lang w:eastAsia="id-ID"/>
        </w:rPr>
        <w:t>beberapa</w:t>
      </w:r>
      <w:proofErr w:type="spellEnd"/>
      <w:r w:rsidR="00905FBF" w:rsidRPr="00905FBF">
        <w:rPr>
          <w:rFonts w:eastAsia="Calibri"/>
          <w:color w:val="000000"/>
          <w:lang w:eastAsia="id-ID"/>
        </w:rPr>
        <w:t xml:space="preserve"> </w:t>
      </w:r>
      <w:proofErr w:type="spellStart"/>
      <w:r w:rsidR="00905FBF" w:rsidRPr="00905FBF">
        <w:rPr>
          <w:rFonts w:eastAsia="Calibri"/>
          <w:color w:val="000000"/>
          <w:lang w:eastAsia="id-ID"/>
        </w:rPr>
        <w:t>baris</w:t>
      </w:r>
      <w:proofErr w:type="spellEnd"/>
      <w:r w:rsidR="00905FBF" w:rsidRPr="00905FBF">
        <w:rPr>
          <w:rFonts w:eastAsia="Calibri"/>
          <w:color w:val="000000"/>
          <w:lang w:eastAsia="id-ID"/>
        </w:rPr>
        <w:t xml:space="preserve"> </w:t>
      </w:r>
      <w:proofErr w:type="spellStart"/>
      <w:r w:rsidR="00905FBF" w:rsidRPr="00905FBF">
        <w:rPr>
          <w:rFonts w:eastAsia="Calibri"/>
          <w:color w:val="000000"/>
          <w:lang w:eastAsia="id-ID"/>
        </w:rPr>
        <w:t>kode</w:t>
      </w:r>
      <w:proofErr w:type="spellEnd"/>
      <w:r w:rsidR="00905FBF" w:rsidRPr="00905FBF">
        <w:rPr>
          <w:rFonts w:eastAsia="Calibri"/>
          <w:color w:val="000000"/>
          <w:lang w:eastAsia="id-ID"/>
        </w:rPr>
        <w:t>,</w:t>
      </w:r>
    </w:p>
    <w:p w:rsidR="00905FBF" w:rsidRPr="00E45AC7" w:rsidRDefault="00905FBF" w:rsidP="00905FBF">
      <w:pPr>
        <w:autoSpaceDE w:val="0"/>
        <w:spacing w:line="360" w:lineRule="auto"/>
        <w:ind w:firstLine="720"/>
        <w:jc w:val="both"/>
        <w:rPr>
          <w:rFonts w:eastAsia="Calibri"/>
          <w:color w:val="000000"/>
          <w:lang w:eastAsia="id-ID"/>
        </w:rPr>
      </w:pPr>
      <w:proofErr w:type="spellStart"/>
      <w:r w:rsidRPr="00905FBF">
        <w:rPr>
          <w:rFonts w:eastAsia="Calibri"/>
          <w:color w:val="000000"/>
          <w:lang w:eastAsia="id-ID"/>
        </w:rPr>
        <w:t>pada</w:t>
      </w:r>
      <w:proofErr w:type="spellEnd"/>
      <w:r w:rsidRPr="00905FBF">
        <w:rPr>
          <w:rFonts w:eastAsia="Calibri"/>
          <w:color w:val="000000"/>
          <w:lang w:eastAsia="id-ID"/>
        </w:rPr>
        <w:t xml:space="preserve"> </w:t>
      </w:r>
      <w:proofErr w:type="spellStart"/>
      <w:r w:rsidRPr="00905FBF">
        <w:rPr>
          <w:rFonts w:eastAsia="Calibri"/>
          <w:color w:val="000000"/>
          <w:lang w:eastAsia="id-ID"/>
        </w:rPr>
        <w:t>akhirnya</w:t>
      </w:r>
      <w:proofErr w:type="spellEnd"/>
      <w:r w:rsidRPr="00905FBF">
        <w:rPr>
          <w:rFonts w:eastAsia="Calibri"/>
          <w:color w:val="000000"/>
          <w:lang w:eastAsia="id-ID"/>
        </w:rPr>
        <w:t xml:space="preserve"> kami </w:t>
      </w:r>
      <w:proofErr w:type="spellStart"/>
      <w:r w:rsidRPr="00905FBF">
        <w:rPr>
          <w:rFonts w:eastAsia="Calibri"/>
          <w:color w:val="000000"/>
          <w:lang w:eastAsia="id-ID"/>
        </w:rPr>
        <w:t>akan</w:t>
      </w:r>
      <w:proofErr w:type="spellEnd"/>
      <w:r w:rsidRPr="00905FBF">
        <w:rPr>
          <w:rFonts w:eastAsia="Calibri"/>
          <w:color w:val="000000"/>
          <w:lang w:eastAsia="id-ID"/>
        </w:rPr>
        <w:t xml:space="preserve"> </w:t>
      </w:r>
      <w:proofErr w:type="spellStart"/>
      <w:r w:rsidRPr="00905FBF">
        <w:rPr>
          <w:rFonts w:eastAsia="Calibri"/>
          <w:color w:val="000000"/>
          <w:lang w:eastAsia="id-ID"/>
        </w:rPr>
        <w:t>membuat</w:t>
      </w:r>
      <w:proofErr w:type="spellEnd"/>
      <w:r w:rsidRPr="00905FBF">
        <w:rPr>
          <w:rFonts w:eastAsia="Calibri"/>
          <w:color w:val="000000"/>
          <w:lang w:eastAsia="id-ID"/>
        </w:rPr>
        <w:t xml:space="preserve"> </w:t>
      </w:r>
      <w:proofErr w:type="spellStart"/>
      <w:r w:rsidRPr="00905FBF">
        <w:rPr>
          <w:rFonts w:eastAsia="Calibri"/>
          <w:color w:val="000000"/>
          <w:lang w:eastAsia="id-ID"/>
        </w:rPr>
        <w:t>aplikasi</w:t>
      </w:r>
      <w:proofErr w:type="spellEnd"/>
      <w:r w:rsidRPr="00905FBF">
        <w:rPr>
          <w:rFonts w:eastAsia="Calibri"/>
          <w:color w:val="000000"/>
          <w:lang w:eastAsia="id-ID"/>
        </w:rPr>
        <w:t xml:space="preserve"> GUI yang </w:t>
      </w:r>
      <w:proofErr w:type="spellStart"/>
      <w:r w:rsidRPr="00905FBF">
        <w:rPr>
          <w:rFonts w:eastAsia="Calibri"/>
          <w:color w:val="000000"/>
          <w:lang w:eastAsia="id-ID"/>
        </w:rPr>
        <w:t>berfungsi</w:t>
      </w:r>
      <w:proofErr w:type="spellEnd"/>
      <w:r w:rsidRPr="00905FBF">
        <w:rPr>
          <w:rFonts w:eastAsia="Calibri"/>
          <w:color w:val="000000"/>
          <w:lang w:eastAsia="id-ID"/>
        </w:rPr>
        <w:t xml:space="preserve"> yang </w:t>
      </w:r>
      <w:proofErr w:type="spellStart"/>
      <w:r w:rsidRPr="00905FBF">
        <w:rPr>
          <w:rFonts w:eastAsia="Calibri"/>
          <w:color w:val="000000"/>
          <w:lang w:eastAsia="id-ID"/>
        </w:rPr>
        <w:t>terdiri</w:t>
      </w:r>
      <w:proofErr w:type="spellEnd"/>
      <w:r w:rsidRPr="00905FBF">
        <w:rPr>
          <w:rFonts w:eastAsia="Calibri"/>
          <w:color w:val="000000"/>
          <w:lang w:eastAsia="id-ID"/>
        </w:rPr>
        <w:t xml:space="preserve"> </w:t>
      </w:r>
      <w:proofErr w:type="spellStart"/>
      <w:r w:rsidRPr="00905FBF">
        <w:rPr>
          <w:rFonts w:eastAsia="Calibri"/>
          <w:color w:val="000000"/>
          <w:lang w:eastAsia="id-ID"/>
        </w:rPr>
        <w:t>dari</w:t>
      </w:r>
      <w:proofErr w:type="spellEnd"/>
      <w:r w:rsidRPr="00905FBF">
        <w:rPr>
          <w:rFonts w:eastAsia="Calibri"/>
          <w:color w:val="000000"/>
          <w:lang w:eastAsia="id-ID"/>
        </w:rPr>
        <w:t xml:space="preserve"> label, </w:t>
      </w:r>
      <w:proofErr w:type="spellStart"/>
      <w:r w:rsidRPr="00905FBF">
        <w:rPr>
          <w:rFonts w:eastAsia="Calibri"/>
          <w:color w:val="000000"/>
          <w:lang w:eastAsia="id-ID"/>
        </w:rPr>
        <w:t>tombol</w:t>
      </w:r>
      <w:proofErr w:type="spellEnd"/>
      <w:r w:rsidRPr="00905FBF">
        <w:rPr>
          <w:rFonts w:eastAsia="Calibri"/>
          <w:color w:val="000000"/>
          <w:lang w:eastAsia="id-ID"/>
        </w:rPr>
        <w:t xml:space="preserve">, </w:t>
      </w:r>
      <w:proofErr w:type="spellStart"/>
      <w:r w:rsidRPr="00905FBF">
        <w:rPr>
          <w:rFonts w:eastAsia="Calibri"/>
          <w:color w:val="000000"/>
          <w:lang w:eastAsia="id-ID"/>
        </w:rPr>
        <w:t>kotak</w:t>
      </w:r>
      <w:proofErr w:type="spellEnd"/>
      <w:r w:rsidRPr="00905FBF">
        <w:rPr>
          <w:rFonts w:eastAsia="Calibri"/>
          <w:color w:val="000000"/>
          <w:lang w:eastAsia="id-ID"/>
        </w:rPr>
        <w:t xml:space="preserve"> </w:t>
      </w:r>
      <w:proofErr w:type="spellStart"/>
      <w:r w:rsidRPr="00905FBF">
        <w:rPr>
          <w:rFonts w:eastAsia="Calibri"/>
          <w:color w:val="000000"/>
          <w:lang w:eastAsia="id-ID"/>
        </w:rPr>
        <w:t>teks</w:t>
      </w:r>
      <w:proofErr w:type="spellEnd"/>
      <w:r w:rsidRPr="00905FBF">
        <w:rPr>
          <w:rFonts w:eastAsia="Calibri"/>
          <w:color w:val="000000"/>
          <w:lang w:eastAsia="id-ID"/>
        </w:rPr>
        <w:t xml:space="preserve">, </w:t>
      </w:r>
      <w:proofErr w:type="spellStart"/>
      <w:r w:rsidRPr="00905FBF">
        <w:rPr>
          <w:rFonts w:eastAsia="Calibri"/>
          <w:color w:val="000000"/>
          <w:lang w:eastAsia="id-ID"/>
        </w:rPr>
        <w:t>kotak</w:t>
      </w:r>
      <w:proofErr w:type="spellEnd"/>
      <w:r w:rsidRPr="00905FBF">
        <w:rPr>
          <w:rFonts w:eastAsia="Calibri"/>
          <w:color w:val="000000"/>
          <w:lang w:eastAsia="id-ID"/>
        </w:rPr>
        <w:t xml:space="preserve"> </w:t>
      </w:r>
      <w:proofErr w:type="spellStart"/>
      <w:r w:rsidRPr="00905FBF">
        <w:rPr>
          <w:rFonts w:eastAsia="Calibri"/>
          <w:color w:val="000000"/>
          <w:lang w:eastAsia="id-ID"/>
        </w:rPr>
        <w:t>kombo</w:t>
      </w:r>
      <w:proofErr w:type="spellEnd"/>
      <w:r w:rsidRPr="00905FBF">
        <w:rPr>
          <w:rFonts w:eastAsia="Calibri"/>
          <w:color w:val="000000"/>
          <w:lang w:eastAsia="id-ID"/>
        </w:rPr>
        <w:t xml:space="preserve">, </w:t>
      </w:r>
      <w:proofErr w:type="spellStart"/>
      <w:r w:rsidRPr="00905FBF">
        <w:rPr>
          <w:rFonts w:eastAsia="Calibri"/>
          <w:color w:val="000000"/>
          <w:lang w:eastAsia="id-ID"/>
        </w:rPr>
        <w:t>dan</w:t>
      </w:r>
      <w:proofErr w:type="spellEnd"/>
      <w:r w:rsidRPr="00905FBF">
        <w:rPr>
          <w:rFonts w:eastAsia="Calibri"/>
          <w:color w:val="000000"/>
          <w:lang w:eastAsia="id-ID"/>
        </w:rPr>
        <w:t xml:space="preserve"> </w:t>
      </w:r>
      <w:proofErr w:type="spellStart"/>
      <w:r w:rsidRPr="00905FBF">
        <w:rPr>
          <w:rFonts w:eastAsia="Calibri"/>
          <w:color w:val="000000"/>
          <w:lang w:eastAsia="id-ID"/>
        </w:rPr>
        <w:t>tombol</w:t>
      </w:r>
      <w:proofErr w:type="spellEnd"/>
      <w:r w:rsidRPr="00905FBF">
        <w:rPr>
          <w:rFonts w:eastAsia="Calibri"/>
          <w:color w:val="000000"/>
          <w:lang w:eastAsia="id-ID"/>
        </w:rPr>
        <w:t xml:space="preserve"> </w:t>
      </w:r>
      <w:proofErr w:type="spellStart"/>
      <w:r w:rsidRPr="00905FBF">
        <w:rPr>
          <w:rFonts w:eastAsia="Calibri"/>
          <w:color w:val="000000"/>
          <w:lang w:eastAsia="id-ID"/>
        </w:rPr>
        <w:t>cek</w:t>
      </w:r>
      <w:proofErr w:type="spellEnd"/>
      <w:r w:rsidRPr="00905FBF">
        <w:rPr>
          <w:rFonts w:eastAsia="Calibri"/>
          <w:color w:val="000000"/>
          <w:lang w:eastAsia="id-ID"/>
        </w:rPr>
        <w:t xml:space="preserve"> di </w:t>
      </w:r>
      <w:proofErr w:type="spellStart"/>
      <w:r w:rsidRPr="00905FBF">
        <w:rPr>
          <w:rFonts w:eastAsia="Calibri"/>
          <w:color w:val="000000"/>
          <w:lang w:eastAsia="id-ID"/>
        </w:rPr>
        <w:t>berbagai</w:t>
      </w:r>
      <w:proofErr w:type="spellEnd"/>
      <w:r w:rsidRPr="00905FBF">
        <w:rPr>
          <w:rFonts w:eastAsia="Calibri"/>
          <w:color w:val="000000"/>
          <w:lang w:eastAsia="id-ID"/>
        </w:rPr>
        <w:t xml:space="preserve"> </w:t>
      </w:r>
      <w:proofErr w:type="spellStart"/>
      <w:r w:rsidRPr="00905FBF">
        <w:rPr>
          <w:rFonts w:eastAsia="Calibri"/>
          <w:color w:val="000000"/>
          <w:lang w:eastAsia="id-ID"/>
        </w:rPr>
        <w:t>negara</w:t>
      </w:r>
      <w:proofErr w:type="spellEnd"/>
      <w:r w:rsidRPr="00905FBF">
        <w:rPr>
          <w:rFonts w:eastAsia="Calibri"/>
          <w:color w:val="000000"/>
          <w:lang w:eastAsia="id-ID"/>
        </w:rPr>
        <w:t xml:space="preserve">, </w:t>
      </w:r>
      <w:proofErr w:type="spellStart"/>
      <w:r w:rsidRPr="00905FBF">
        <w:rPr>
          <w:rFonts w:eastAsia="Calibri"/>
          <w:color w:val="000000"/>
          <w:lang w:eastAsia="id-ID"/>
        </w:rPr>
        <w:t>serta</w:t>
      </w:r>
      <w:proofErr w:type="spellEnd"/>
      <w:r w:rsidRPr="00905FBF">
        <w:rPr>
          <w:rFonts w:eastAsia="Calibri"/>
          <w:color w:val="000000"/>
          <w:lang w:eastAsia="id-ID"/>
        </w:rPr>
        <w:t xml:space="preserve"> </w:t>
      </w:r>
      <w:proofErr w:type="spellStart"/>
      <w:r w:rsidRPr="00905FBF">
        <w:rPr>
          <w:rFonts w:eastAsia="Calibri"/>
          <w:color w:val="000000"/>
          <w:lang w:eastAsia="id-ID"/>
        </w:rPr>
        <w:t>tombol</w:t>
      </w:r>
      <w:proofErr w:type="spellEnd"/>
      <w:r w:rsidRPr="00905FBF">
        <w:rPr>
          <w:rFonts w:eastAsia="Calibri"/>
          <w:color w:val="000000"/>
          <w:lang w:eastAsia="id-ID"/>
        </w:rPr>
        <w:t xml:space="preserve"> radio yang </w:t>
      </w:r>
      <w:proofErr w:type="spellStart"/>
      <w:r w:rsidRPr="00905FBF">
        <w:rPr>
          <w:rFonts w:eastAsia="Calibri"/>
          <w:color w:val="000000"/>
          <w:lang w:eastAsia="id-ID"/>
        </w:rPr>
        <w:t>mengubah</w:t>
      </w:r>
      <w:proofErr w:type="spellEnd"/>
      <w:r w:rsidRPr="00905FBF">
        <w:rPr>
          <w:rFonts w:eastAsia="Calibri"/>
          <w:color w:val="000000"/>
          <w:lang w:eastAsia="id-ID"/>
        </w:rPr>
        <w:t xml:space="preserve"> </w:t>
      </w:r>
      <w:proofErr w:type="spellStart"/>
      <w:r w:rsidRPr="00905FBF">
        <w:rPr>
          <w:rFonts w:eastAsia="Calibri"/>
          <w:color w:val="000000"/>
          <w:lang w:eastAsia="id-ID"/>
        </w:rPr>
        <w:t>warna</w:t>
      </w:r>
      <w:proofErr w:type="spellEnd"/>
      <w:r w:rsidRPr="00905FBF">
        <w:rPr>
          <w:rFonts w:eastAsia="Calibri"/>
          <w:color w:val="000000"/>
          <w:lang w:eastAsia="id-ID"/>
        </w:rPr>
        <w:t xml:space="preserve"> </w:t>
      </w:r>
      <w:proofErr w:type="spellStart"/>
      <w:r w:rsidRPr="00905FBF">
        <w:rPr>
          <w:rFonts w:eastAsia="Calibri"/>
          <w:color w:val="000000"/>
          <w:lang w:eastAsia="id-ID"/>
        </w:rPr>
        <w:t>latar</w:t>
      </w:r>
      <w:proofErr w:type="spellEnd"/>
      <w:r w:rsidRPr="00905FBF">
        <w:rPr>
          <w:rFonts w:eastAsia="Calibri"/>
          <w:color w:val="000000"/>
          <w:lang w:eastAsia="id-ID"/>
        </w:rPr>
        <w:t xml:space="preserve"> </w:t>
      </w:r>
      <w:proofErr w:type="spellStart"/>
      <w:r w:rsidRPr="00905FBF">
        <w:rPr>
          <w:rFonts w:eastAsia="Calibri"/>
          <w:color w:val="000000"/>
          <w:lang w:eastAsia="id-ID"/>
        </w:rPr>
        <w:t>belakang</w:t>
      </w:r>
      <w:proofErr w:type="spellEnd"/>
      <w:r w:rsidRPr="00905FBF">
        <w:rPr>
          <w:rFonts w:eastAsia="Calibri"/>
          <w:color w:val="000000"/>
          <w:lang w:eastAsia="id-ID"/>
        </w:rPr>
        <w:t xml:space="preserve"> GUI</w:t>
      </w:r>
      <w:r>
        <w:rPr>
          <w:rFonts w:eastAsia="Calibri"/>
          <w:color w:val="000000"/>
          <w:lang w:eastAsia="id-ID"/>
        </w:rPr>
        <w:t>.</w:t>
      </w:r>
    </w:p>
    <w:p w:rsidR="00A45CEE" w:rsidRDefault="00A45CEE" w:rsidP="00A45CEE">
      <w:pPr>
        <w:autoSpaceDE w:val="0"/>
        <w:spacing w:line="360" w:lineRule="auto"/>
        <w:jc w:val="both"/>
        <w:rPr>
          <w:rFonts w:eastAsia="Calibri"/>
          <w:color w:val="000000"/>
          <w:lang w:val="id-ID" w:eastAsia="id-ID"/>
        </w:rPr>
      </w:pPr>
    </w:p>
    <w:p w:rsidR="00A45CEE" w:rsidRDefault="00A45CEE" w:rsidP="00A45CEE">
      <w:pPr>
        <w:pageBreakBefore/>
        <w:autoSpaceDE w:val="0"/>
        <w:spacing w:line="360" w:lineRule="auto"/>
        <w:jc w:val="center"/>
      </w:pPr>
      <w:r>
        <w:rPr>
          <w:b/>
        </w:rPr>
        <w:lastRenderedPageBreak/>
        <w:t>BAB III</w:t>
      </w:r>
    </w:p>
    <w:p w:rsidR="00A45CEE" w:rsidRDefault="00A45CEE" w:rsidP="00A45CEE">
      <w:pPr>
        <w:spacing w:line="360" w:lineRule="auto"/>
        <w:jc w:val="center"/>
      </w:pPr>
      <w:r>
        <w:rPr>
          <w:b/>
          <w:lang w:val="id-ID"/>
        </w:rPr>
        <w:t xml:space="preserve">TUGAS DAN </w:t>
      </w:r>
      <w:r>
        <w:rPr>
          <w:b/>
        </w:rPr>
        <w:t>IMPLEMENTASI</w:t>
      </w:r>
    </w:p>
    <w:p w:rsidR="00A45CEE" w:rsidRDefault="00A45CEE" w:rsidP="00A45CEE">
      <w:pPr>
        <w:spacing w:line="360" w:lineRule="auto"/>
        <w:jc w:val="both"/>
        <w:rPr>
          <w:b/>
          <w:lang w:val="id-ID"/>
        </w:rPr>
      </w:pPr>
    </w:p>
    <w:p w:rsidR="00A45CEE" w:rsidRDefault="00A45CEE" w:rsidP="00A45CEE">
      <w:pPr>
        <w:pStyle w:val="ListParagraph"/>
        <w:numPr>
          <w:ilvl w:val="1"/>
          <w:numId w:val="4"/>
        </w:numPr>
        <w:spacing w:after="0" w:line="360" w:lineRule="auto"/>
        <w:jc w:val="both"/>
      </w:pPr>
      <w:r>
        <w:rPr>
          <w:b/>
          <w:lang w:val="id-ID"/>
        </w:rPr>
        <w:t xml:space="preserve">Tugas </w:t>
      </w:r>
      <w:r>
        <w:rPr>
          <w:b/>
          <w:lang w:val="de-DE"/>
        </w:rPr>
        <w:t>Praktikum</w:t>
      </w:r>
    </w:p>
    <w:p w:rsidR="00A45CEE" w:rsidRDefault="00A45CEE" w:rsidP="00A45CEE">
      <w:pPr>
        <w:numPr>
          <w:ilvl w:val="2"/>
          <w:numId w:val="4"/>
        </w:numPr>
        <w:spacing w:line="360" w:lineRule="auto"/>
        <w:ind w:left="993" w:hanging="567"/>
        <w:jc w:val="both"/>
      </w:pPr>
      <w:r>
        <w:rPr>
          <w:b/>
          <w:lang w:val="de-DE"/>
        </w:rPr>
        <w:t>Soal</w:t>
      </w:r>
      <w:r>
        <w:rPr>
          <w:b/>
          <w:lang w:val="id-ID"/>
        </w:rPr>
        <w:t xml:space="preserve"> </w:t>
      </w:r>
    </w:p>
    <w:p w:rsidR="00A45CEE" w:rsidRPr="00905FBF" w:rsidRDefault="00905FBF" w:rsidP="00905FBF">
      <w:pPr>
        <w:numPr>
          <w:ilvl w:val="0"/>
          <w:numId w:val="1"/>
        </w:numPr>
        <w:spacing w:line="360" w:lineRule="auto"/>
        <w:jc w:val="both"/>
        <w:rPr>
          <w:lang w:val="de-DE"/>
        </w:rPr>
      </w:pPr>
      <w:r w:rsidRPr="00905FBF">
        <w:rPr>
          <w:lang w:val="de-DE"/>
        </w:rPr>
        <w:t>Buat window dengan widget antarmuka untuk memasukkan username dan password. Kolom username menampilkan teks dan kombinasi angka, sedangkan pada kotak isian password ditampilkan karakter untuk melakukan masking terhadap konten dari teks password.</w:t>
      </w:r>
    </w:p>
    <w:p w:rsidR="00A45CEE" w:rsidRPr="00905FBF" w:rsidRDefault="00905FBF" w:rsidP="00905FBF">
      <w:pPr>
        <w:numPr>
          <w:ilvl w:val="0"/>
          <w:numId w:val="1"/>
        </w:numPr>
        <w:spacing w:line="360" w:lineRule="auto"/>
        <w:jc w:val="both"/>
        <w:rPr>
          <w:lang w:val="de-DE"/>
        </w:rPr>
      </w:pPr>
      <w:r w:rsidRPr="00905FBF">
        <w:rPr>
          <w:lang w:val="de-DE"/>
        </w:rPr>
        <w:t>Ketika tombol login ditekan maka akan melakukan cek terhadap username dan password, password minimal berisi 8 karakter dan username memiliki kombinasi huruf dan angka. Output ditampilkan dalam pesan dialog yang hanya menyajikan tombol ok saja.</w:t>
      </w:r>
    </w:p>
    <w:p w:rsidR="00A45CEE" w:rsidRDefault="00A45CEE" w:rsidP="00A45CEE">
      <w:pPr>
        <w:spacing w:line="360" w:lineRule="auto"/>
        <w:ind w:left="1276"/>
        <w:jc w:val="both"/>
        <w:rPr>
          <w:lang w:val="de-DE"/>
        </w:rPr>
      </w:pPr>
    </w:p>
    <w:p w:rsidR="00A45CEE" w:rsidRPr="00CF77A8" w:rsidRDefault="00A45CEE" w:rsidP="00A45CEE">
      <w:pPr>
        <w:numPr>
          <w:ilvl w:val="2"/>
          <w:numId w:val="4"/>
        </w:numPr>
        <w:spacing w:line="360" w:lineRule="auto"/>
        <w:ind w:left="993" w:hanging="579"/>
        <w:jc w:val="both"/>
      </w:pPr>
      <w:r>
        <w:rPr>
          <w:b/>
          <w:lang w:val="de-DE"/>
        </w:rPr>
        <w:t xml:space="preserve">Jawaban </w:t>
      </w:r>
    </w:p>
    <w:p w:rsidR="00CF77A8" w:rsidRDefault="00CF77A8" w:rsidP="00CF77A8">
      <w:pPr>
        <w:spacing w:line="360" w:lineRule="auto"/>
        <w:ind w:left="1353"/>
        <w:jc w:val="both"/>
      </w:pPr>
      <w:r>
        <w:rPr>
          <w:noProof/>
        </w:rPr>
        <w:drawing>
          <wp:inline distT="0" distB="0" distL="0" distR="0">
            <wp:extent cx="366712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rotWithShape="1">
                    <a:blip r:embed="rId7">
                      <a:extLst>
                        <a:ext uri="{28A0092B-C50C-407E-A947-70E740481C1C}">
                          <a14:useLocalDpi xmlns:a14="http://schemas.microsoft.com/office/drawing/2010/main" val="0"/>
                        </a:ext>
                      </a:extLst>
                    </a:blip>
                    <a:srcRect r="3266" b="9286"/>
                    <a:stretch/>
                  </pic:blipFill>
                  <pic:spPr bwMode="auto">
                    <a:xfrm>
                      <a:off x="0" y="0"/>
                      <a:ext cx="3667637" cy="1209844"/>
                    </a:xfrm>
                    <a:prstGeom prst="rect">
                      <a:avLst/>
                    </a:prstGeom>
                    <a:ln>
                      <a:noFill/>
                    </a:ln>
                    <a:extLst>
                      <a:ext uri="{53640926-AAD7-44D8-BBD7-CCE9431645EC}">
                        <a14:shadowObscured xmlns:a14="http://schemas.microsoft.com/office/drawing/2010/main"/>
                      </a:ext>
                    </a:extLst>
                  </pic:spPr>
                </pic:pic>
              </a:graphicData>
            </a:graphic>
          </wp:inline>
        </w:drawing>
      </w:r>
    </w:p>
    <w:p w:rsidR="0017334A" w:rsidRDefault="0017334A" w:rsidP="00CF77A8">
      <w:pPr>
        <w:spacing w:line="360" w:lineRule="auto"/>
        <w:ind w:left="1353"/>
        <w:jc w:val="both"/>
      </w:pPr>
      <w:r>
        <w:rPr>
          <w:noProof/>
        </w:rPr>
        <w:drawing>
          <wp:inline distT="0" distB="0" distL="0" distR="0">
            <wp:extent cx="42957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8">
                      <a:extLst>
                        <a:ext uri="{28A0092B-C50C-407E-A947-70E740481C1C}">
                          <a14:useLocalDpi xmlns:a14="http://schemas.microsoft.com/office/drawing/2010/main" val="0"/>
                        </a:ext>
                      </a:extLst>
                    </a:blip>
                    <a:stretch>
                      <a:fillRect/>
                    </a:stretch>
                  </pic:blipFill>
                  <pic:spPr>
                    <a:xfrm>
                      <a:off x="0" y="0"/>
                      <a:ext cx="4296375" cy="676369"/>
                    </a:xfrm>
                    <a:prstGeom prst="rect">
                      <a:avLst/>
                    </a:prstGeom>
                  </pic:spPr>
                </pic:pic>
              </a:graphicData>
            </a:graphic>
          </wp:inline>
        </w:drawing>
      </w:r>
    </w:p>
    <w:p w:rsidR="0017334A" w:rsidRPr="0017334A" w:rsidRDefault="006E3FAB" w:rsidP="0017334A">
      <w:pPr>
        <w:numPr>
          <w:ilvl w:val="0"/>
          <w:numId w:val="3"/>
        </w:numPr>
        <w:spacing w:line="360" w:lineRule="auto"/>
        <w:jc w:val="both"/>
        <w:rPr>
          <w:b/>
          <w:lang w:val="de-DE"/>
        </w:rPr>
      </w:pPr>
      <w:r>
        <w:rPr>
          <w:b/>
          <w:noProof/>
        </w:rPr>
        <w:drawing>
          <wp:inline distT="0" distB="0" distL="0" distR="0">
            <wp:extent cx="4153357"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9">
                      <a:extLst>
                        <a:ext uri="{28A0092B-C50C-407E-A947-70E740481C1C}">
                          <a14:useLocalDpi xmlns:a14="http://schemas.microsoft.com/office/drawing/2010/main" val="0"/>
                        </a:ext>
                      </a:extLst>
                    </a:blip>
                    <a:srcRect b="35082"/>
                    <a:stretch/>
                  </pic:blipFill>
                  <pic:spPr bwMode="auto">
                    <a:xfrm>
                      <a:off x="0" y="0"/>
                      <a:ext cx="4162425" cy="935488"/>
                    </a:xfrm>
                    <a:prstGeom prst="rect">
                      <a:avLst/>
                    </a:prstGeom>
                    <a:ln>
                      <a:noFill/>
                    </a:ln>
                    <a:extLst>
                      <a:ext uri="{53640926-AAD7-44D8-BBD7-CCE9431645EC}">
                        <a14:shadowObscured xmlns:a14="http://schemas.microsoft.com/office/drawing/2010/main"/>
                      </a:ext>
                    </a:extLst>
                  </pic:spPr>
                </pic:pic>
              </a:graphicData>
            </a:graphic>
          </wp:inline>
        </w:drawing>
      </w:r>
    </w:p>
    <w:p w:rsidR="00CF77A8" w:rsidRDefault="00CF77A8" w:rsidP="00CF77A8">
      <w:pPr>
        <w:spacing w:line="360" w:lineRule="auto"/>
        <w:ind w:left="1353"/>
        <w:jc w:val="both"/>
        <w:rPr>
          <w:lang w:val="de-DE"/>
        </w:rPr>
      </w:pPr>
      <w:r w:rsidRPr="00E84109">
        <w:rPr>
          <w:b/>
          <w:lang w:val="de-DE"/>
        </w:rPr>
        <w:t>Import random</w:t>
      </w:r>
      <w:r>
        <w:rPr>
          <w:lang w:val="de-DE"/>
        </w:rPr>
        <w:t xml:space="preserve"> : untuk memanggil </w:t>
      </w:r>
      <w:r w:rsidRPr="00CF77A8">
        <w:rPr>
          <w:lang w:val="de-DE"/>
        </w:rPr>
        <w:t>modul acak untuk melakukan generasi acak.</w:t>
      </w:r>
    </w:p>
    <w:p w:rsidR="00CF77A8" w:rsidRDefault="00CF77A8" w:rsidP="00CF77A8">
      <w:pPr>
        <w:spacing w:line="360" w:lineRule="auto"/>
        <w:ind w:left="1353"/>
        <w:jc w:val="both"/>
        <w:rPr>
          <w:lang w:val="de-DE"/>
        </w:rPr>
      </w:pPr>
      <w:r w:rsidRPr="00E84109">
        <w:rPr>
          <w:b/>
          <w:lang w:val="de-DE"/>
        </w:rPr>
        <w:t>Import string</w:t>
      </w:r>
      <w:r>
        <w:rPr>
          <w:lang w:val="de-DE"/>
        </w:rPr>
        <w:t xml:space="preserve"> : untuk memanggil</w:t>
      </w:r>
      <w:r w:rsidR="002D0C6B">
        <w:rPr>
          <w:lang w:val="de-DE"/>
        </w:rPr>
        <w:t xml:space="preserve"> </w:t>
      </w:r>
      <w:r w:rsidRPr="00CF77A8">
        <w:rPr>
          <w:lang w:val="de-DE"/>
        </w:rPr>
        <w:t xml:space="preserve">Modul string yang berisi berbagai konstanta string yang berisi karakter ASCII dari semua kasus. </w:t>
      </w:r>
      <w:r w:rsidRPr="00CF77A8">
        <w:rPr>
          <w:lang w:val="de-DE"/>
        </w:rPr>
        <w:lastRenderedPageBreak/>
        <w:t>Modul string berisi konstanta terpisah untuk huruf kecil, huruf besar, angka, dan karakter khusus</w:t>
      </w:r>
    </w:p>
    <w:p w:rsidR="00E84109" w:rsidRDefault="00CF77A8" w:rsidP="00CF77A8">
      <w:pPr>
        <w:spacing w:line="360" w:lineRule="auto"/>
        <w:ind w:left="1353"/>
        <w:jc w:val="both"/>
        <w:rPr>
          <w:lang w:val="de-DE"/>
        </w:rPr>
      </w:pPr>
      <w:r w:rsidRPr="00E84109">
        <w:rPr>
          <w:b/>
          <w:lang w:val="de-DE"/>
        </w:rPr>
        <w:t>Import tkinter as tk</w:t>
      </w:r>
      <w:r>
        <w:rPr>
          <w:lang w:val="de-DE"/>
        </w:rPr>
        <w:t xml:space="preserve"> : untuk memanggil modul Tkinter nya itu </w:t>
      </w:r>
    </w:p>
    <w:p w:rsidR="00CF77A8" w:rsidRDefault="00E84109" w:rsidP="00CF77A8">
      <w:pPr>
        <w:spacing w:line="360" w:lineRule="auto"/>
        <w:ind w:left="1353"/>
        <w:jc w:val="both"/>
        <w:rPr>
          <w:lang w:val="de-DE"/>
        </w:rPr>
      </w:pPr>
      <w:r w:rsidRPr="00E84109">
        <w:rPr>
          <w:b/>
          <w:lang w:val="de-DE"/>
        </w:rPr>
        <w:t xml:space="preserve">From tkinter import messagebox </w:t>
      </w:r>
      <w:r>
        <w:rPr>
          <w:lang w:val="de-DE"/>
        </w:rPr>
        <w:t xml:space="preserve">: </w:t>
      </w:r>
      <w:r w:rsidRPr="00E84109">
        <w:rPr>
          <w:lang w:val="de-DE"/>
        </w:rPr>
        <w:t>kami mengimpor modul terpisah dari tkinter</w:t>
      </w:r>
      <w:r>
        <w:rPr>
          <w:lang w:val="de-DE"/>
        </w:rPr>
        <w:t>,</w:t>
      </w:r>
      <w:r w:rsidRPr="00E84109">
        <w:t xml:space="preserve"> </w:t>
      </w:r>
      <w:r w:rsidRPr="00E84109">
        <w:rPr>
          <w:lang w:val="de-DE"/>
        </w:rPr>
        <w:t>Kotak TkMessage Untuk menampilkan kotak pesan Tkinter minimalis, gunakan fungsi showinfo () di mana parameternya adalah judul jendela dan teks.</w:t>
      </w:r>
    </w:p>
    <w:p w:rsidR="00E84109" w:rsidRDefault="00E84109" w:rsidP="00CF77A8">
      <w:pPr>
        <w:spacing w:line="360" w:lineRule="auto"/>
        <w:ind w:left="1353"/>
        <w:jc w:val="both"/>
        <w:rPr>
          <w:lang w:val="de-DE"/>
        </w:rPr>
      </w:pPr>
      <w:r w:rsidRPr="00E84109">
        <w:rPr>
          <w:b/>
          <w:lang w:val="de-DE"/>
        </w:rPr>
        <w:t>Parent=tk.Tk()</w:t>
      </w:r>
      <w:r>
        <w:rPr>
          <w:lang w:val="de-DE"/>
        </w:rPr>
        <w:t xml:space="preserve"> : </w:t>
      </w:r>
      <w:r w:rsidRPr="00E84109">
        <w:rPr>
          <w:lang w:val="de-DE"/>
        </w:rPr>
        <w:t>kami membuat instance dari kelas Tk dengan memanggil konstruktornya</w:t>
      </w:r>
    </w:p>
    <w:p w:rsidR="00E84109" w:rsidRDefault="00E84109" w:rsidP="00CF77A8">
      <w:pPr>
        <w:spacing w:line="360" w:lineRule="auto"/>
        <w:ind w:left="1353"/>
        <w:jc w:val="both"/>
        <w:rPr>
          <w:lang w:val="de-DE"/>
        </w:rPr>
      </w:pPr>
      <w:r w:rsidRPr="00E84109">
        <w:rPr>
          <w:b/>
          <w:lang w:val="de-DE"/>
        </w:rPr>
        <w:t>Parent.resizable(width=tk.FALSE,height=tk.FALSE)</w:t>
      </w:r>
      <w:r w:rsidR="00ED7F08">
        <w:rPr>
          <w:lang w:val="de-DE"/>
        </w:rPr>
        <w:t>:</w:t>
      </w:r>
      <w:r w:rsidRPr="00E84109">
        <w:rPr>
          <w:lang w:val="de-DE"/>
        </w:rPr>
        <w:t>nonaktifkan mengubah ukuran GUI</w:t>
      </w:r>
    </w:p>
    <w:p w:rsidR="00ED7F08" w:rsidRDefault="00ED7F08" w:rsidP="00CF77A8">
      <w:pPr>
        <w:spacing w:line="360" w:lineRule="auto"/>
        <w:ind w:left="1353"/>
        <w:jc w:val="both"/>
        <w:rPr>
          <w:lang w:val="de-DE"/>
        </w:rPr>
      </w:pPr>
      <w:r w:rsidRPr="00ED7F08">
        <w:rPr>
          <w:b/>
          <w:lang w:val="de-DE"/>
        </w:rPr>
        <w:t>Parent.geometr(“270x80“)</w:t>
      </w:r>
      <w:r>
        <w:rPr>
          <w:b/>
          <w:lang w:val="de-DE"/>
        </w:rPr>
        <w:t xml:space="preserve"> :</w:t>
      </w:r>
      <w:r>
        <w:rPr>
          <w:lang w:val="de-DE"/>
        </w:rPr>
        <w:t>membuat ukuran widgetnya</w:t>
      </w:r>
    </w:p>
    <w:p w:rsidR="00ED7F08" w:rsidRDefault="00ED7F08" w:rsidP="00CF77A8">
      <w:pPr>
        <w:spacing w:line="360" w:lineRule="auto"/>
        <w:ind w:left="1353"/>
        <w:jc w:val="both"/>
        <w:rPr>
          <w:lang w:val="de-DE"/>
        </w:rPr>
      </w:pPr>
      <w:r w:rsidRPr="00ED7F08">
        <w:rPr>
          <w:b/>
          <w:lang w:val="de-DE"/>
        </w:rPr>
        <w:t>Parent.title(‘tk‘)</w:t>
      </w:r>
      <w:r>
        <w:rPr>
          <w:b/>
          <w:lang w:val="de-DE"/>
        </w:rPr>
        <w:t xml:space="preserve">: </w:t>
      </w:r>
      <w:r w:rsidRPr="00ED7F08">
        <w:rPr>
          <w:lang w:val="de-DE"/>
        </w:rPr>
        <w:t>tam</w:t>
      </w:r>
      <w:r>
        <w:rPr>
          <w:lang w:val="de-DE"/>
        </w:rPr>
        <w:t>b</w:t>
      </w:r>
      <w:r w:rsidRPr="00ED7F08">
        <w:rPr>
          <w:lang w:val="de-DE"/>
        </w:rPr>
        <w:t>ahkan judul</w:t>
      </w:r>
    </w:p>
    <w:p w:rsidR="00ED7F08" w:rsidRDefault="00B87E8F" w:rsidP="00CF77A8">
      <w:pPr>
        <w:spacing w:line="360" w:lineRule="auto"/>
        <w:ind w:left="1353"/>
        <w:jc w:val="both"/>
        <w:rPr>
          <w:lang w:val="de-DE"/>
        </w:rPr>
      </w:pPr>
      <w:r w:rsidRPr="00B87E8F">
        <w:rPr>
          <w:b/>
          <w:lang w:val="de-DE"/>
        </w:rPr>
        <w:t>satu=tk.Label</w:t>
      </w:r>
      <w:r>
        <w:rPr>
          <w:b/>
          <w:lang w:val="de-DE"/>
        </w:rPr>
        <w:t>(parent,text='username:',font=</w:t>
      </w:r>
      <w:r w:rsidRPr="00B87E8F">
        <w:rPr>
          <w:b/>
          <w:lang w:val="de-DE"/>
        </w:rPr>
        <w:t>"Verdana 9").grid(row=0,column=0,sticky='e')</w:t>
      </w:r>
      <w:r>
        <w:rPr>
          <w:b/>
          <w:lang w:val="de-DE"/>
        </w:rPr>
        <w:t xml:space="preserve"> :</w:t>
      </w:r>
      <w:r>
        <w:rPr>
          <w:lang w:val="de-DE"/>
        </w:rPr>
        <w:t xml:space="preserve"> </w:t>
      </w:r>
      <w:r w:rsidRPr="00B87E8F">
        <w:rPr>
          <w:lang w:val="de-DE"/>
        </w:rPr>
        <w:t>di atas menambahkan label ke GUI, tepat sebelum kita memanggil mainloop ()</w:t>
      </w:r>
    </w:p>
    <w:p w:rsidR="00B87E8F" w:rsidRDefault="00B87E8F" w:rsidP="00CF77A8">
      <w:pPr>
        <w:spacing w:line="360" w:lineRule="auto"/>
        <w:ind w:left="1353"/>
        <w:jc w:val="both"/>
        <w:rPr>
          <w:lang w:val="de-DE"/>
        </w:rPr>
      </w:pPr>
      <w:r w:rsidRPr="00B87E8F">
        <w:rPr>
          <w:b/>
          <w:lang w:val="de-DE"/>
        </w:rPr>
        <w:t>satu1=tk.Entry(parent,width=20,text=nama)</w:t>
      </w:r>
      <w:r>
        <w:rPr>
          <w:b/>
          <w:lang w:val="de-DE"/>
        </w:rPr>
        <w:t xml:space="preserve"> :</w:t>
      </w:r>
      <w:r>
        <w:rPr>
          <w:lang w:val="de-DE"/>
        </w:rPr>
        <w:t xml:space="preserve"> </w:t>
      </w:r>
      <w:r w:rsidRPr="00B87E8F">
        <w:rPr>
          <w:lang w:val="de-DE"/>
        </w:rPr>
        <w:t>Widget entri adalah widget Tkinter standar yang digunakan untuk memasukkan atau menampilkan satu baris teks.</w:t>
      </w:r>
    </w:p>
    <w:p w:rsidR="00E84109" w:rsidRDefault="00B87E8F" w:rsidP="00B87E8F">
      <w:pPr>
        <w:spacing w:line="360" w:lineRule="auto"/>
        <w:ind w:left="1353"/>
        <w:jc w:val="both"/>
        <w:rPr>
          <w:lang w:val="de-DE"/>
        </w:rPr>
      </w:pPr>
      <w:r w:rsidRPr="00B87E8F">
        <w:rPr>
          <w:b/>
          <w:lang w:val="de-DE"/>
        </w:rPr>
        <w:t>satu1.grid(row=0,column=1,padx=2,pady=2,sticky='we',columnspan=9)</w:t>
      </w:r>
      <w:r>
        <w:rPr>
          <w:b/>
          <w:lang w:val="de-DE"/>
        </w:rPr>
        <w:t xml:space="preserve"> :</w:t>
      </w:r>
      <w:r>
        <w:rPr>
          <w:lang w:val="de-DE"/>
        </w:rPr>
        <w:t xml:space="preserve"> untuk </w:t>
      </w:r>
      <w:r w:rsidRPr="00B87E8F">
        <w:rPr>
          <w:lang w:val="de-DE"/>
        </w:rPr>
        <w:t>mengatur widget entri</w:t>
      </w:r>
    </w:p>
    <w:p w:rsidR="00B87E8F" w:rsidRDefault="00B87E8F" w:rsidP="00B87E8F">
      <w:pPr>
        <w:spacing w:line="360" w:lineRule="auto"/>
        <w:ind w:left="1353"/>
        <w:jc w:val="both"/>
        <w:rPr>
          <w:lang w:val="de-DE"/>
        </w:rPr>
      </w:pPr>
      <w:r w:rsidRPr="00B87E8F">
        <w:rPr>
          <w:b/>
          <w:lang w:val="de-DE"/>
        </w:rPr>
        <w:t>dua=tk.Label(parent,text='password:',font = "Verdana 9 ").grid(row=1,column=0,stick='e')</w:t>
      </w:r>
      <w:r w:rsidR="0017334A">
        <w:rPr>
          <w:b/>
          <w:lang w:val="de-DE"/>
        </w:rPr>
        <w:t xml:space="preserve"> : </w:t>
      </w:r>
      <w:r w:rsidR="0017334A" w:rsidRPr="00B87E8F">
        <w:rPr>
          <w:lang w:val="de-DE"/>
        </w:rPr>
        <w:t>di atas menambahkan label ke GUI, tepat sebelum kita memanggil mainloop ()</w:t>
      </w:r>
    </w:p>
    <w:p w:rsidR="0017334A" w:rsidRDefault="0017334A" w:rsidP="0017334A">
      <w:pPr>
        <w:spacing w:line="360" w:lineRule="auto"/>
        <w:ind w:left="1353"/>
        <w:jc w:val="both"/>
        <w:rPr>
          <w:lang w:val="de-DE"/>
        </w:rPr>
      </w:pPr>
      <w:r w:rsidRPr="0017334A">
        <w:rPr>
          <w:b/>
          <w:lang w:val="de-DE"/>
        </w:rPr>
        <w:t>dua2=tk.Entry(parent,width=30,show='*',text=nama)</w:t>
      </w:r>
      <w:r>
        <w:rPr>
          <w:b/>
          <w:lang w:val="de-DE"/>
        </w:rPr>
        <w:t xml:space="preserve">: </w:t>
      </w:r>
      <w:r w:rsidRPr="00B87E8F">
        <w:rPr>
          <w:lang w:val="de-DE"/>
        </w:rPr>
        <w:t>Widget entri adalah widget Tkinter standar yang digunakan untuk memasukkan atau menampilkan satu baris teks.</w:t>
      </w:r>
    </w:p>
    <w:p w:rsidR="00CF77A8" w:rsidRDefault="0017334A" w:rsidP="0017334A">
      <w:pPr>
        <w:spacing w:line="360" w:lineRule="auto"/>
        <w:ind w:left="1353"/>
        <w:jc w:val="both"/>
        <w:rPr>
          <w:lang w:val="de-DE"/>
        </w:rPr>
      </w:pPr>
      <w:r w:rsidRPr="0017334A">
        <w:rPr>
          <w:b/>
          <w:lang w:val="de-DE"/>
        </w:rPr>
        <w:t>dua2.grid(row=1,column=1,padx=2,pady=2,sticky='we',columnspan=9)</w:t>
      </w:r>
      <w:r>
        <w:rPr>
          <w:b/>
          <w:lang w:val="de-DE"/>
        </w:rPr>
        <w:t xml:space="preserve"> : :</w:t>
      </w:r>
      <w:r>
        <w:rPr>
          <w:lang w:val="de-DE"/>
        </w:rPr>
        <w:t xml:space="preserve"> untuk mengatur widget entri</w:t>
      </w:r>
    </w:p>
    <w:p w:rsidR="006E3FAB" w:rsidRDefault="0017334A" w:rsidP="0017334A">
      <w:pPr>
        <w:spacing w:line="360" w:lineRule="auto"/>
        <w:ind w:left="1353"/>
        <w:jc w:val="both"/>
        <w:rPr>
          <w:lang w:val="de-DE"/>
        </w:rPr>
      </w:pPr>
      <w:r w:rsidRPr="0017334A">
        <w:rPr>
          <w:b/>
          <w:lang w:val="de-DE"/>
        </w:rPr>
        <w:t>parent.mainloop()</w:t>
      </w:r>
      <w:r>
        <w:rPr>
          <w:b/>
          <w:lang w:val="de-DE"/>
        </w:rPr>
        <w:t xml:space="preserve"> : </w:t>
      </w:r>
      <w:r w:rsidRPr="0017334A">
        <w:rPr>
          <w:lang w:val="de-DE"/>
        </w:rPr>
        <w:t xml:space="preserve">Ada metode yang dikenal dengan nama mainloop () digunakan ketika Anda siap untuk menjalankan aplikasi. mainloop () adalah loop tak terbatas yang digunakan untuk </w:t>
      </w:r>
      <w:r w:rsidRPr="0017334A">
        <w:rPr>
          <w:lang w:val="de-DE"/>
        </w:rPr>
        <w:lastRenderedPageBreak/>
        <w:t>menjalankan aplikasi, tunggu sampai suatu peristiwa terjadi dan proseskan peristiwa itu sampai jendela tidak ditutup.</w:t>
      </w:r>
    </w:p>
    <w:p w:rsidR="0017334A" w:rsidRDefault="0017334A" w:rsidP="0017334A">
      <w:pPr>
        <w:spacing w:line="360" w:lineRule="auto"/>
        <w:ind w:left="1353"/>
        <w:jc w:val="both"/>
        <w:rPr>
          <w:lang w:val="de-DE"/>
        </w:rPr>
      </w:pPr>
      <w:r>
        <w:rPr>
          <w:b/>
          <w:lang w:val="de-DE"/>
        </w:rPr>
        <w:t xml:space="preserve">Def nama() : </w:t>
      </w:r>
      <w:r w:rsidRPr="0017334A">
        <w:rPr>
          <w:lang w:val="de-DE"/>
        </w:rPr>
        <w:t>function dimana untuk membutuhkan string acak yang berisi huruf dan angka</w:t>
      </w:r>
    </w:p>
    <w:p w:rsidR="0017334A" w:rsidRDefault="0017334A" w:rsidP="0017334A">
      <w:pPr>
        <w:spacing w:line="360" w:lineRule="auto"/>
        <w:ind w:left="1353"/>
        <w:jc w:val="both"/>
        <w:rPr>
          <w:lang w:val="de-DE"/>
        </w:rPr>
      </w:pPr>
      <w:r>
        <w:rPr>
          <w:b/>
          <w:lang w:val="de-DE"/>
        </w:rPr>
        <w:t>a=string.ascii_letters+</w:t>
      </w:r>
      <w:r w:rsidRPr="0017334A">
        <w:rPr>
          <w:b/>
          <w:lang w:val="de-DE"/>
        </w:rPr>
        <w:t>string.digits</w:t>
      </w:r>
      <w:r>
        <w:rPr>
          <w:b/>
          <w:lang w:val="de-DE"/>
        </w:rPr>
        <w:t>:</w:t>
      </w:r>
      <w:r>
        <w:rPr>
          <w:lang w:val="de-DE"/>
        </w:rPr>
        <w:t xml:space="preserve"> untuk mendapatkan </w:t>
      </w:r>
      <w:r w:rsidRPr="0017334A">
        <w:rPr>
          <w:lang w:val="de-DE"/>
        </w:rPr>
        <w:t>konstanta dua mendapatkan kombinasi huruf dan angka dalam string acak kami.</w:t>
      </w:r>
    </w:p>
    <w:p w:rsidR="0017334A" w:rsidRDefault="00E72E6C" w:rsidP="00E72E6C">
      <w:pPr>
        <w:spacing w:line="360" w:lineRule="auto"/>
        <w:ind w:left="1353"/>
        <w:jc w:val="both"/>
        <w:rPr>
          <w:lang w:val="de-DE"/>
        </w:rPr>
      </w:pPr>
      <w:r w:rsidRPr="00E72E6C">
        <w:rPr>
          <w:b/>
          <w:lang w:val="de-DE"/>
        </w:rPr>
        <w:t xml:space="preserve">return ''.join(random.choice(a)for i in range(panjang)) </w:t>
      </w:r>
      <w:r>
        <w:rPr>
          <w:b/>
          <w:lang w:val="de-DE"/>
        </w:rPr>
        <w:t xml:space="preserve">: </w:t>
      </w:r>
      <w:r w:rsidR="0017334A">
        <w:rPr>
          <w:lang w:val="de-DE"/>
        </w:rPr>
        <w:t>untuk mengembalikan k</w:t>
      </w:r>
      <w:r w:rsidR="0017334A" w:rsidRPr="0017334A">
        <w:rPr>
          <w:lang w:val="de-DE"/>
        </w:rPr>
        <w:t>ami mengimpor string, modul yang berisi urutan karakter ASCII umum, dan acak, modul yang berhubungan dengan generasi acak.</w:t>
      </w:r>
    </w:p>
    <w:p w:rsidR="00E72E6C" w:rsidRPr="0017334A" w:rsidRDefault="00E72E6C" w:rsidP="00E72E6C">
      <w:pPr>
        <w:spacing w:line="360" w:lineRule="auto"/>
        <w:ind w:left="1353"/>
        <w:jc w:val="both"/>
        <w:rPr>
          <w:lang w:val="de-DE"/>
        </w:rPr>
      </w:pPr>
    </w:p>
    <w:p w:rsidR="00A45CEE" w:rsidRDefault="00E72E6C" w:rsidP="00A45CEE">
      <w:pPr>
        <w:numPr>
          <w:ilvl w:val="0"/>
          <w:numId w:val="3"/>
        </w:numPr>
        <w:spacing w:line="360" w:lineRule="auto"/>
        <w:jc w:val="both"/>
        <w:rPr>
          <w:lang w:val="de-DE"/>
        </w:rPr>
      </w:pPr>
      <w:r>
        <w:rPr>
          <w:noProof/>
        </w:rPr>
        <w:drawing>
          <wp:inline distT="0" distB="0" distL="0" distR="0">
            <wp:extent cx="4401164"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4401164" cy="914528"/>
                    </a:xfrm>
                    <a:prstGeom prst="rect">
                      <a:avLst/>
                    </a:prstGeom>
                  </pic:spPr>
                </pic:pic>
              </a:graphicData>
            </a:graphic>
          </wp:inline>
        </w:drawing>
      </w:r>
    </w:p>
    <w:p w:rsidR="00E72E6C" w:rsidRDefault="00E72E6C" w:rsidP="00E72E6C">
      <w:pPr>
        <w:spacing w:line="360" w:lineRule="auto"/>
        <w:ind w:left="1353"/>
        <w:jc w:val="both"/>
        <w:rPr>
          <w:lang w:val="de-DE"/>
        </w:rPr>
      </w:pPr>
      <w:r>
        <w:rPr>
          <w:noProof/>
        </w:rPr>
        <w:drawing>
          <wp:inline distT="0" distB="0" distL="0" distR="0" wp14:anchorId="43EEBE79" wp14:editId="390DFDFA">
            <wp:extent cx="5039428" cy="49536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5039428" cy="495369"/>
                    </a:xfrm>
                    <a:prstGeom prst="rect">
                      <a:avLst/>
                    </a:prstGeom>
                  </pic:spPr>
                </pic:pic>
              </a:graphicData>
            </a:graphic>
          </wp:inline>
        </w:drawing>
      </w:r>
    </w:p>
    <w:p w:rsidR="00E72E6C" w:rsidRDefault="00E72E6C" w:rsidP="00E72E6C">
      <w:pPr>
        <w:spacing w:line="360" w:lineRule="auto"/>
        <w:ind w:left="1353"/>
        <w:jc w:val="both"/>
        <w:rPr>
          <w:lang w:val="de-DE"/>
        </w:rPr>
      </w:pPr>
      <w:r w:rsidRPr="00E72E6C">
        <w:rPr>
          <w:b/>
          <w:lang w:val="de-DE"/>
        </w:rPr>
        <w:t>def panggil():</w:t>
      </w:r>
      <w:r w:rsidRPr="00E72E6C">
        <w:rPr>
          <w:lang w:val="de-DE"/>
        </w:rPr>
        <w:t>function dimana untuk mengaktifkan tombol</w:t>
      </w:r>
    </w:p>
    <w:p w:rsidR="00E72E6C" w:rsidRDefault="00E72E6C" w:rsidP="00E72E6C">
      <w:pPr>
        <w:spacing w:line="360" w:lineRule="auto"/>
        <w:ind w:left="1353"/>
        <w:jc w:val="both"/>
        <w:rPr>
          <w:lang w:val="de-DE"/>
        </w:rPr>
      </w:pPr>
      <w:r w:rsidRPr="00E72E6C">
        <w:rPr>
          <w:b/>
          <w:lang w:val="de-DE"/>
        </w:rPr>
        <w:t>box= tk.messagebox.showinfo('info','OK',icon='info'</w:t>
      </w:r>
      <w:r>
        <w:rPr>
          <w:lang w:val="de-DE"/>
        </w:rPr>
        <w:t xml:space="preserve">): </w:t>
      </w:r>
      <w:r w:rsidRPr="00E72E6C">
        <w:rPr>
          <w:lang w:val="de-DE"/>
        </w:rPr>
        <w:t>Ketikkan di sini judul kotak pesan Anda ’, type ketikkan di sini konten yang akan ditampilkan di dalam kotak pesan</w:t>
      </w:r>
    </w:p>
    <w:p w:rsidR="00E72E6C" w:rsidRDefault="00E72E6C" w:rsidP="00E72E6C">
      <w:pPr>
        <w:spacing w:line="360" w:lineRule="auto"/>
        <w:ind w:left="1353"/>
        <w:jc w:val="both"/>
        <w:rPr>
          <w:lang w:val="de-DE"/>
        </w:rPr>
      </w:pPr>
      <w:r w:rsidRPr="00E72E6C">
        <w:rPr>
          <w:b/>
          <w:lang w:val="de-DE"/>
        </w:rPr>
        <w:t>if box=='ok':</w:t>
      </w:r>
      <w:r w:rsidRPr="00E72E6C">
        <w:t xml:space="preserve"> </w:t>
      </w:r>
      <w:r w:rsidRPr="00E72E6C">
        <w:rPr>
          <w:lang w:val="de-DE"/>
        </w:rPr>
        <w:t>maka GUI akan ditutup</w:t>
      </w:r>
    </w:p>
    <w:p w:rsidR="00E72E6C" w:rsidRDefault="00E72E6C" w:rsidP="00E72E6C">
      <w:pPr>
        <w:spacing w:line="360" w:lineRule="auto"/>
        <w:ind w:left="1353"/>
        <w:jc w:val="both"/>
        <w:rPr>
          <w:lang w:val="de-DE"/>
        </w:rPr>
      </w:pPr>
      <w:r w:rsidRPr="00E72E6C">
        <w:rPr>
          <w:b/>
          <w:lang w:val="de-DE"/>
        </w:rPr>
        <w:t>parent.destroy()</w:t>
      </w:r>
      <w:r>
        <w:rPr>
          <w:b/>
          <w:lang w:val="de-DE"/>
        </w:rPr>
        <w:t xml:space="preserve">: </w:t>
      </w:r>
      <w:r w:rsidRPr="00E72E6C">
        <w:rPr>
          <w:lang w:val="de-DE"/>
        </w:rPr>
        <w:t>metode widget universal yaitu kita dapat menggunakan metode ini dengan salah satu widget yang tersedia serta dengan jendela tkinter utama.</w:t>
      </w:r>
    </w:p>
    <w:p w:rsidR="00F558C7" w:rsidRDefault="00F558C7" w:rsidP="00E72E6C">
      <w:pPr>
        <w:spacing w:line="360" w:lineRule="auto"/>
        <w:ind w:left="1353"/>
        <w:jc w:val="both"/>
        <w:rPr>
          <w:lang w:val="de-DE"/>
        </w:rPr>
      </w:pPr>
      <w:r w:rsidRPr="00F558C7">
        <w:rPr>
          <w:b/>
          <w:lang w:val="de-DE"/>
        </w:rPr>
        <w:t>p=tk.Button(parent,text='Login',font='Times 12',command=panggil)</w:t>
      </w:r>
      <w:r>
        <w:rPr>
          <w:b/>
          <w:lang w:val="de-DE"/>
        </w:rPr>
        <w:t xml:space="preserve"> :</w:t>
      </w:r>
      <w:r>
        <w:rPr>
          <w:lang w:val="de-DE"/>
        </w:rPr>
        <w:t xml:space="preserve"> </w:t>
      </w:r>
      <w:r w:rsidRPr="00F558C7">
        <w:rPr>
          <w:lang w:val="de-DE"/>
        </w:rPr>
        <w:t>Widget Tombol adalah widget Tkinter standar yang digunakan untuk mengimplementasikan berbagai jenis tombol.</w:t>
      </w:r>
    </w:p>
    <w:p w:rsidR="00A45CEE" w:rsidRPr="00F558C7" w:rsidRDefault="00F558C7" w:rsidP="00F558C7">
      <w:pPr>
        <w:spacing w:line="360" w:lineRule="auto"/>
        <w:ind w:left="1353"/>
        <w:jc w:val="both"/>
        <w:rPr>
          <w:lang w:val="de-DE"/>
        </w:rPr>
      </w:pPr>
      <w:r w:rsidRPr="00F558C7">
        <w:rPr>
          <w:b/>
          <w:lang w:val="de-DE"/>
        </w:rPr>
        <w:t>p.grid(row=2,column=9,sticky='e'+'w',padx=2)</w:t>
      </w:r>
      <w:r>
        <w:rPr>
          <w:lang w:val="de-DE"/>
        </w:rPr>
        <w:t xml:space="preserve"> : untuk mengatur widget entri</w:t>
      </w:r>
    </w:p>
    <w:p w:rsidR="00A45CEE" w:rsidRDefault="00A45CEE" w:rsidP="00A45CEE">
      <w:pPr>
        <w:spacing w:line="360" w:lineRule="auto"/>
        <w:jc w:val="center"/>
      </w:pPr>
      <w:r>
        <w:rPr>
          <w:b/>
          <w:lang w:val="id-ID"/>
        </w:rPr>
        <w:lastRenderedPageBreak/>
        <w:t>BAB IV</w:t>
      </w:r>
    </w:p>
    <w:p w:rsidR="00A45CEE" w:rsidRDefault="00A45CEE" w:rsidP="00A45CEE">
      <w:pPr>
        <w:spacing w:line="360" w:lineRule="auto"/>
        <w:jc w:val="center"/>
      </w:pPr>
      <w:r>
        <w:rPr>
          <w:b/>
          <w:lang w:val="id-ID"/>
        </w:rPr>
        <w:t>PENUTUP</w:t>
      </w:r>
    </w:p>
    <w:p w:rsidR="00A45CEE" w:rsidRDefault="00A45CEE" w:rsidP="00A45CEE">
      <w:pPr>
        <w:widowControl w:val="0"/>
        <w:autoSpaceDE w:val="0"/>
        <w:spacing w:before="42" w:line="360" w:lineRule="auto"/>
        <w:ind w:right="295"/>
        <w:jc w:val="both"/>
        <w:rPr>
          <w:b/>
          <w:lang w:val="id-ID"/>
        </w:rPr>
      </w:pPr>
    </w:p>
    <w:p w:rsidR="00A45CEE" w:rsidRDefault="00A45CEE" w:rsidP="00A45CEE">
      <w:pPr>
        <w:spacing w:line="360" w:lineRule="auto"/>
        <w:jc w:val="both"/>
        <w:rPr>
          <w:b/>
          <w:lang w:val="id-ID"/>
        </w:rPr>
      </w:pPr>
    </w:p>
    <w:p w:rsidR="00A45CEE" w:rsidRDefault="00A45CEE" w:rsidP="00A45CEE">
      <w:pPr>
        <w:numPr>
          <w:ilvl w:val="1"/>
          <w:numId w:val="5"/>
        </w:numPr>
        <w:spacing w:line="360" w:lineRule="auto"/>
        <w:jc w:val="both"/>
      </w:pPr>
      <w:proofErr w:type="spellStart"/>
      <w:r>
        <w:rPr>
          <w:b/>
        </w:rPr>
        <w:t>Kesimpulan</w:t>
      </w:r>
      <w:proofErr w:type="spellEnd"/>
    </w:p>
    <w:p w:rsidR="00A45CEE" w:rsidRPr="00B64575" w:rsidRDefault="00B910E2" w:rsidP="00B910E2">
      <w:pPr>
        <w:spacing w:line="360" w:lineRule="auto"/>
        <w:ind w:firstLine="360"/>
        <w:jc w:val="both"/>
        <w:rPr>
          <w:color w:val="000000"/>
        </w:rPr>
      </w:pPr>
      <w:r w:rsidRPr="00B910E2">
        <w:rPr>
          <w:lang w:val="id-ID"/>
        </w:rPr>
        <w:t>kami akan mengembangkan Sistem Login pertama kami dengan Tkinter GUI, dan kami mulai minimum yang diperlukan untuk membangun Aplikasi GUI yang berjalan, setiap resep kemudian menambahkan widget differents ke Formulir GUI</w:t>
      </w:r>
      <w:r w:rsidR="00B64575">
        <w:t>.</w:t>
      </w:r>
      <w:r w:rsidR="00B64575" w:rsidRPr="00B64575">
        <w:t xml:space="preserve"> Dari </w:t>
      </w:r>
      <w:proofErr w:type="spellStart"/>
      <w:r w:rsidR="00B64575" w:rsidRPr="00B64575">
        <w:t>laporan</w:t>
      </w:r>
      <w:proofErr w:type="spellEnd"/>
      <w:r w:rsidR="00B64575" w:rsidRPr="00B64575">
        <w:t xml:space="preserve"> yang </w:t>
      </w:r>
      <w:proofErr w:type="spellStart"/>
      <w:r w:rsidR="00B64575" w:rsidRPr="00B64575">
        <w:t>telah</w:t>
      </w:r>
      <w:proofErr w:type="spellEnd"/>
      <w:r w:rsidR="00B64575" w:rsidRPr="00B64575">
        <w:t xml:space="preserve"> </w:t>
      </w:r>
      <w:proofErr w:type="spellStart"/>
      <w:r w:rsidR="00B64575" w:rsidRPr="00B64575">
        <w:t>saya</w:t>
      </w:r>
      <w:proofErr w:type="spellEnd"/>
      <w:r w:rsidR="00B64575" w:rsidRPr="00B64575">
        <w:t xml:space="preserve"> </w:t>
      </w:r>
      <w:proofErr w:type="spellStart"/>
      <w:r w:rsidR="00B64575" w:rsidRPr="00B64575">
        <w:t>buat</w:t>
      </w:r>
      <w:proofErr w:type="spellEnd"/>
      <w:r w:rsidR="00B64575" w:rsidRPr="00B64575">
        <w:t xml:space="preserve"> </w:t>
      </w:r>
      <w:proofErr w:type="spellStart"/>
      <w:r w:rsidR="00B64575" w:rsidRPr="00B64575">
        <w:t>diatas</w:t>
      </w:r>
      <w:proofErr w:type="spellEnd"/>
      <w:r w:rsidR="00B64575" w:rsidRPr="00B64575">
        <w:t xml:space="preserve"> </w:t>
      </w:r>
      <w:proofErr w:type="spellStart"/>
      <w:r w:rsidR="00B64575" w:rsidRPr="00B64575">
        <w:t>dapat</w:t>
      </w:r>
      <w:proofErr w:type="spellEnd"/>
      <w:r w:rsidR="00B64575" w:rsidRPr="00B64575">
        <w:t xml:space="preserve"> </w:t>
      </w:r>
      <w:proofErr w:type="spellStart"/>
      <w:r w:rsidR="00B64575" w:rsidRPr="00B64575">
        <w:t>saya</w:t>
      </w:r>
      <w:proofErr w:type="spellEnd"/>
      <w:r w:rsidR="00B64575" w:rsidRPr="00B64575">
        <w:t xml:space="preserve"> </w:t>
      </w:r>
      <w:proofErr w:type="spellStart"/>
      <w:r w:rsidR="00B64575" w:rsidRPr="00B64575">
        <w:t>simpulkan</w:t>
      </w:r>
      <w:proofErr w:type="spellEnd"/>
      <w:r w:rsidR="00B64575" w:rsidRPr="00B64575">
        <w:t xml:space="preserve"> </w:t>
      </w:r>
      <w:proofErr w:type="spellStart"/>
      <w:r w:rsidR="00B64575" w:rsidRPr="00B64575">
        <w:t>bahwa</w:t>
      </w:r>
      <w:proofErr w:type="spellEnd"/>
      <w:r w:rsidR="00B64575" w:rsidRPr="00B64575">
        <w:t xml:space="preserve"> </w:t>
      </w:r>
      <w:proofErr w:type="spellStart"/>
      <w:r w:rsidR="00B64575" w:rsidRPr="00B64575">
        <w:t>dalam</w:t>
      </w:r>
      <w:proofErr w:type="spellEnd"/>
      <w:r w:rsidR="00B64575" w:rsidRPr="00B64575">
        <w:t xml:space="preserve"> </w:t>
      </w:r>
      <w:proofErr w:type="spellStart"/>
      <w:r w:rsidR="00B64575">
        <w:t>pembuatan</w:t>
      </w:r>
      <w:proofErr w:type="spellEnd"/>
      <w:r w:rsidR="00B64575">
        <w:t xml:space="preserve"> Login System</w:t>
      </w:r>
      <w:r w:rsidR="00B64575" w:rsidRPr="00B64575">
        <w:t xml:space="preserve"> </w:t>
      </w:r>
      <w:proofErr w:type="spellStart"/>
      <w:r w:rsidR="00B64575" w:rsidRPr="00B64575">
        <w:t>dapat</w:t>
      </w:r>
      <w:proofErr w:type="spellEnd"/>
      <w:r w:rsidR="00B64575" w:rsidRPr="00B64575">
        <w:t xml:space="preserve"> </w:t>
      </w:r>
      <w:proofErr w:type="spellStart"/>
      <w:r w:rsidR="00B64575">
        <w:t>dilakukan</w:t>
      </w:r>
      <w:proofErr w:type="spellEnd"/>
      <w:r w:rsidR="00B64575">
        <w:t xml:space="preserve"> </w:t>
      </w:r>
      <w:proofErr w:type="spellStart"/>
      <w:r w:rsidR="00B64575">
        <w:t>dengan</w:t>
      </w:r>
      <w:proofErr w:type="spellEnd"/>
      <w:r w:rsidR="00B64575">
        <w:t xml:space="preserve"> </w:t>
      </w:r>
      <w:proofErr w:type="spellStart"/>
      <w:r w:rsidR="00B64575">
        <w:t>berbagai</w:t>
      </w:r>
      <w:proofErr w:type="spellEnd"/>
      <w:r w:rsidR="00B64575">
        <w:t xml:space="preserve"> </w:t>
      </w:r>
      <w:proofErr w:type="spellStart"/>
      <w:r w:rsidR="00B64575">
        <w:t>cara</w:t>
      </w:r>
      <w:proofErr w:type="spellEnd"/>
      <w:r w:rsidR="00B64575">
        <w:t xml:space="preserve">. </w:t>
      </w:r>
      <w:proofErr w:type="spellStart"/>
      <w:r w:rsidR="00B64575" w:rsidRPr="00B64575">
        <w:t>Dalam</w:t>
      </w:r>
      <w:proofErr w:type="spellEnd"/>
      <w:r w:rsidR="00B64575" w:rsidRPr="00B64575">
        <w:t xml:space="preserve"> </w:t>
      </w:r>
      <w:proofErr w:type="spellStart"/>
      <w:r w:rsidR="00B64575" w:rsidRPr="00B64575">
        <w:t>pemograman</w:t>
      </w:r>
      <w:proofErr w:type="spellEnd"/>
      <w:r w:rsidR="00B64575" w:rsidRPr="00B64575">
        <w:t xml:space="preserve"> desktop </w:t>
      </w:r>
      <w:proofErr w:type="spellStart"/>
      <w:r w:rsidR="00B64575" w:rsidRPr="00B64575">
        <w:t>ini</w:t>
      </w:r>
      <w:proofErr w:type="spellEnd"/>
      <w:r w:rsidR="00B64575" w:rsidRPr="00B64575">
        <w:t xml:space="preserve"> yang </w:t>
      </w:r>
      <w:proofErr w:type="spellStart"/>
      <w:r w:rsidR="00B64575" w:rsidRPr="00B64575">
        <w:t>menggunakan</w:t>
      </w:r>
      <w:proofErr w:type="spellEnd"/>
      <w:r w:rsidR="00B64575" w:rsidRPr="00B64575">
        <w:t xml:space="preserve"> </w:t>
      </w:r>
      <w:proofErr w:type="spellStart"/>
      <w:r w:rsidR="00B64575" w:rsidRPr="00B64575">
        <w:t>Mungkin</w:t>
      </w:r>
      <w:proofErr w:type="spellEnd"/>
      <w:r w:rsidR="00B64575" w:rsidRPr="00B64575">
        <w:t xml:space="preserve"> </w:t>
      </w:r>
      <w:proofErr w:type="spellStart"/>
      <w:r w:rsidR="00B64575" w:rsidRPr="00B64575">
        <w:t>masih</w:t>
      </w:r>
      <w:proofErr w:type="spellEnd"/>
      <w:r w:rsidR="00B64575" w:rsidRPr="00B64575">
        <w:t xml:space="preserve"> </w:t>
      </w:r>
      <w:proofErr w:type="spellStart"/>
      <w:r w:rsidR="00B64575" w:rsidRPr="00B64575">
        <w:t>ada</w:t>
      </w:r>
      <w:proofErr w:type="spellEnd"/>
      <w:r w:rsidR="00B64575" w:rsidRPr="00B64575">
        <w:t xml:space="preserve"> </w:t>
      </w:r>
      <w:proofErr w:type="spellStart"/>
      <w:r w:rsidR="00B64575" w:rsidRPr="00B64575">
        <w:t>cara</w:t>
      </w:r>
      <w:proofErr w:type="spellEnd"/>
      <w:r w:rsidR="00B64575" w:rsidRPr="00B64575">
        <w:t xml:space="preserve"> lain </w:t>
      </w:r>
      <w:proofErr w:type="spellStart"/>
      <w:r w:rsidR="00B64575" w:rsidRPr="00B64575">
        <w:t>namun</w:t>
      </w:r>
      <w:proofErr w:type="spellEnd"/>
      <w:r w:rsidR="00B64575" w:rsidRPr="00B64575">
        <w:t xml:space="preserve"> </w:t>
      </w:r>
      <w:proofErr w:type="spellStart"/>
      <w:r w:rsidR="00B64575" w:rsidRPr="00B64575">
        <w:t>sampai</w:t>
      </w:r>
      <w:proofErr w:type="spellEnd"/>
      <w:r w:rsidR="00B64575" w:rsidRPr="00B64575">
        <w:t xml:space="preserve"> </w:t>
      </w:r>
      <w:proofErr w:type="spellStart"/>
      <w:r w:rsidR="00B64575" w:rsidRPr="00B64575">
        <w:t>saat</w:t>
      </w:r>
      <w:proofErr w:type="spellEnd"/>
      <w:r w:rsidR="00B64575" w:rsidRPr="00B64575">
        <w:t xml:space="preserve"> </w:t>
      </w:r>
      <w:proofErr w:type="spellStart"/>
      <w:r w:rsidR="00B64575" w:rsidRPr="00B64575">
        <w:t>ini</w:t>
      </w:r>
      <w:proofErr w:type="spellEnd"/>
      <w:r w:rsidR="00B64575" w:rsidRPr="00B64575">
        <w:t xml:space="preserve"> </w:t>
      </w:r>
      <w:proofErr w:type="spellStart"/>
      <w:r w:rsidR="00B64575" w:rsidRPr="00B64575">
        <w:t>hanya</w:t>
      </w:r>
      <w:proofErr w:type="spellEnd"/>
      <w:r w:rsidR="00B64575" w:rsidRPr="00B64575">
        <w:t xml:space="preserve"> </w:t>
      </w:r>
      <w:proofErr w:type="spellStart"/>
      <w:r w:rsidR="00B64575" w:rsidRPr="00B64575">
        <w:t>cara</w:t>
      </w:r>
      <w:proofErr w:type="spellEnd"/>
      <w:r w:rsidR="00B64575" w:rsidRPr="00B64575">
        <w:t xml:space="preserve"> </w:t>
      </w:r>
      <w:proofErr w:type="spellStart"/>
      <w:r w:rsidR="00B64575" w:rsidRPr="00B64575">
        <w:t>itu</w:t>
      </w:r>
      <w:proofErr w:type="spellEnd"/>
      <w:r w:rsidR="00B64575" w:rsidRPr="00B64575">
        <w:t xml:space="preserve"> yang </w:t>
      </w:r>
      <w:proofErr w:type="spellStart"/>
      <w:r w:rsidR="00B64575" w:rsidRPr="00B64575">
        <w:t>bisa</w:t>
      </w:r>
      <w:proofErr w:type="spellEnd"/>
      <w:r w:rsidR="00B64575" w:rsidRPr="00B64575">
        <w:t xml:space="preserve"> </w:t>
      </w:r>
      <w:proofErr w:type="spellStart"/>
      <w:r w:rsidR="00B64575" w:rsidRPr="00B64575">
        <w:t>saya</w:t>
      </w:r>
      <w:proofErr w:type="spellEnd"/>
      <w:r w:rsidR="00B64575" w:rsidRPr="00B64575">
        <w:t xml:space="preserve"> </w:t>
      </w:r>
      <w:proofErr w:type="spellStart"/>
      <w:r w:rsidR="00B64575" w:rsidRPr="00B64575">
        <w:t>gunakan</w:t>
      </w:r>
      <w:proofErr w:type="spellEnd"/>
      <w:r w:rsidR="00B64575" w:rsidRPr="00B64575">
        <w:t xml:space="preserve"> </w:t>
      </w:r>
      <w:proofErr w:type="spellStart"/>
      <w:r w:rsidR="00B64575" w:rsidRPr="00B64575">
        <w:t>dan</w:t>
      </w:r>
      <w:proofErr w:type="spellEnd"/>
      <w:r w:rsidR="00B64575" w:rsidRPr="00B64575">
        <w:t xml:space="preserve"> </w:t>
      </w:r>
      <w:proofErr w:type="spellStart"/>
      <w:r w:rsidR="00B64575" w:rsidRPr="00B64575">
        <w:t>mengerti</w:t>
      </w:r>
      <w:proofErr w:type="spellEnd"/>
      <w:r w:rsidR="00B64575" w:rsidRPr="00B64575">
        <w:t>.</w:t>
      </w:r>
    </w:p>
    <w:p w:rsidR="00A45CEE" w:rsidRPr="00B64575" w:rsidRDefault="00A45CEE" w:rsidP="00A45CEE">
      <w:pPr>
        <w:numPr>
          <w:ilvl w:val="1"/>
          <w:numId w:val="5"/>
        </w:numPr>
        <w:spacing w:line="360" w:lineRule="auto"/>
        <w:jc w:val="both"/>
      </w:pPr>
      <w:r>
        <w:rPr>
          <w:b/>
        </w:rPr>
        <w:t>Saran</w:t>
      </w:r>
    </w:p>
    <w:p w:rsidR="00B64575" w:rsidRPr="00B64575" w:rsidRDefault="00A936A0" w:rsidP="00B64575">
      <w:pPr>
        <w:spacing w:line="360" w:lineRule="auto"/>
        <w:ind w:left="360"/>
        <w:jc w:val="both"/>
      </w:pPr>
      <w:proofErr w:type="spellStart"/>
      <w:r>
        <w:t>Modulnya</w:t>
      </w:r>
      <w:proofErr w:type="spellEnd"/>
      <w:r>
        <w:t xml:space="preserve"> </w:t>
      </w:r>
      <w:proofErr w:type="spellStart"/>
      <w:r>
        <w:t>kurang</w:t>
      </w:r>
      <w:proofErr w:type="spellEnd"/>
      <w:r>
        <w:t xml:space="preserve"> </w:t>
      </w:r>
      <w:proofErr w:type="spellStart"/>
      <w:r>
        <w:t>lengkap</w:t>
      </w:r>
      <w:proofErr w:type="spellEnd"/>
      <w:r>
        <w:t xml:space="preserve"> </w:t>
      </w:r>
      <w:proofErr w:type="spellStart"/>
      <w:r>
        <w:t>jadi</w:t>
      </w:r>
      <w:proofErr w:type="spellEnd"/>
      <w:r>
        <w:t xml:space="preserve"> kami </w:t>
      </w:r>
      <w:proofErr w:type="spellStart"/>
      <w:r>
        <w:t>agak</w:t>
      </w:r>
      <w:proofErr w:type="spellEnd"/>
      <w:r>
        <w:t xml:space="preserve"> </w:t>
      </w:r>
      <w:proofErr w:type="spellStart"/>
      <w:r>
        <w:t>sulit</w:t>
      </w:r>
      <w:proofErr w:type="spellEnd"/>
      <w:r>
        <w:t xml:space="preserve"> </w:t>
      </w:r>
      <w:proofErr w:type="spellStart"/>
      <w:r>
        <w:t>untuk</w:t>
      </w:r>
      <w:proofErr w:type="spellEnd"/>
      <w:r>
        <w:t xml:space="preserve"> </w:t>
      </w:r>
      <w:proofErr w:type="spellStart"/>
      <w:r>
        <w:t>mengerjakan</w:t>
      </w:r>
      <w:proofErr w:type="spellEnd"/>
      <w:r>
        <w:t xml:space="preserve"> </w:t>
      </w:r>
      <w:proofErr w:type="spellStart"/>
      <w:r>
        <w:t>tugas</w:t>
      </w:r>
      <w:proofErr w:type="spellEnd"/>
      <w:r>
        <w:t xml:space="preserve"> </w:t>
      </w:r>
      <w:proofErr w:type="spellStart"/>
      <w:r>
        <w:t>ini</w:t>
      </w:r>
      <w:proofErr w:type="spellEnd"/>
      <w:r w:rsidR="00B64575" w:rsidRPr="00B64575">
        <w:t>.</w:t>
      </w:r>
    </w:p>
    <w:p w:rsidR="00A45CEE" w:rsidRDefault="00A45CEE" w:rsidP="00A45CEE">
      <w:pPr>
        <w:pStyle w:val="ListParagraph"/>
        <w:ind w:left="360"/>
        <w:rPr>
          <w:b/>
          <w:lang w:val="id-ID"/>
        </w:rPr>
      </w:pPr>
    </w:p>
    <w:p w:rsidR="00A45CEE" w:rsidRDefault="00A45CEE" w:rsidP="00A45CEE">
      <w:pPr>
        <w:spacing w:line="360" w:lineRule="auto"/>
        <w:ind w:left="360"/>
        <w:jc w:val="both"/>
        <w:rPr>
          <w:b/>
          <w:lang w:val="id-ID"/>
        </w:rPr>
      </w:pPr>
    </w:p>
    <w:p w:rsidR="00A45CEE" w:rsidRDefault="00A45CEE" w:rsidP="00A45CEE">
      <w:pPr>
        <w:widowControl w:val="0"/>
        <w:autoSpaceDE w:val="0"/>
        <w:spacing w:before="42" w:line="360" w:lineRule="auto"/>
        <w:ind w:right="295"/>
        <w:jc w:val="both"/>
        <w:rPr>
          <w:b/>
          <w:lang w:val="id-ID"/>
        </w:rPr>
      </w:pPr>
    </w:p>
    <w:p w:rsidR="00A45CEE" w:rsidRDefault="00A45CEE" w:rsidP="00A45CEE"/>
    <w:p w:rsidR="000E5F35" w:rsidRDefault="0066359D"/>
    <w:sectPr w:rsidR="000E5F35">
      <w:pgSz w:w="11906" w:h="16838"/>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0"/>
        </w:tabs>
        <w:ind w:left="1353" w:hanging="360"/>
      </w:pPr>
      <w:rPr>
        <w:rFonts w:hint="default"/>
      </w:rPr>
    </w:lvl>
    <w:lvl w:ilvl="1">
      <w:start w:val="1"/>
      <w:numFmt w:val="lowerLetter"/>
      <w:lvlText w:val="%2."/>
      <w:lvlJc w:val="left"/>
      <w:pPr>
        <w:tabs>
          <w:tab w:val="num" w:pos="0"/>
        </w:tabs>
        <w:ind w:left="2073" w:hanging="360"/>
      </w:pPr>
    </w:lvl>
    <w:lvl w:ilvl="2">
      <w:start w:val="1"/>
      <w:numFmt w:val="lowerRoman"/>
      <w:lvlText w:val="%3."/>
      <w:lvlJc w:val="right"/>
      <w:pPr>
        <w:tabs>
          <w:tab w:val="num" w:pos="0"/>
        </w:tabs>
        <w:ind w:left="2793" w:hanging="180"/>
      </w:pPr>
    </w:lvl>
    <w:lvl w:ilvl="3">
      <w:start w:val="1"/>
      <w:numFmt w:val="decimal"/>
      <w:lvlText w:val="%4."/>
      <w:lvlJc w:val="left"/>
      <w:pPr>
        <w:tabs>
          <w:tab w:val="num" w:pos="0"/>
        </w:tabs>
        <w:ind w:left="3513" w:hanging="360"/>
      </w:pPr>
    </w:lvl>
    <w:lvl w:ilvl="4">
      <w:start w:val="1"/>
      <w:numFmt w:val="lowerLetter"/>
      <w:lvlText w:val="%5."/>
      <w:lvlJc w:val="left"/>
      <w:pPr>
        <w:tabs>
          <w:tab w:val="num" w:pos="0"/>
        </w:tabs>
        <w:ind w:left="4233" w:hanging="360"/>
      </w:pPr>
    </w:lvl>
    <w:lvl w:ilvl="5">
      <w:start w:val="1"/>
      <w:numFmt w:val="lowerRoman"/>
      <w:lvlText w:val="%6."/>
      <w:lvlJc w:val="right"/>
      <w:pPr>
        <w:tabs>
          <w:tab w:val="num" w:pos="0"/>
        </w:tabs>
        <w:ind w:left="4953" w:hanging="180"/>
      </w:pPr>
    </w:lvl>
    <w:lvl w:ilvl="6">
      <w:start w:val="1"/>
      <w:numFmt w:val="decimal"/>
      <w:lvlText w:val="%7."/>
      <w:lvlJc w:val="left"/>
      <w:pPr>
        <w:tabs>
          <w:tab w:val="num" w:pos="0"/>
        </w:tabs>
        <w:ind w:left="5673" w:hanging="360"/>
      </w:pPr>
    </w:lvl>
    <w:lvl w:ilvl="7">
      <w:start w:val="1"/>
      <w:numFmt w:val="lowerLetter"/>
      <w:lvlText w:val="%8."/>
      <w:lvlJc w:val="left"/>
      <w:pPr>
        <w:tabs>
          <w:tab w:val="num" w:pos="0"/>
        </w:tabs>
        <w:ind w:left="6393" w:hanging="360"/>
      </w:pPr>
    </w:lvl>
    <w:lvl w:ilvl="8">
      <w:start w:val="1"/>
      <w:numFmt w:val="lowerRoman"/>
      <w:lvlText w:val="%9."/>
      <w:lvlJc w:val="right"/>
      <w:pPr>
        <w:tabs>
          <w:tab w:val="num" w:pos="0"/>
        </w:tabs>
        <w:ind w:left="7113" w:hanging="180"/>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0"/>
        </w:tabs>
        <w:ind w:left="360" w:hanging="3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2" w15:restartNumberingAfterBreak="0">
    <w:nsid w:val="00000003"/>
    <w:multiLevelType w:val="multilevel"/>
    <w:tmpl w:val="AE3836A2"/>
    <w:name w:val="WW8Num3"/>
    <w:lvl w:ilvl="0">
      <w:start w:val="1"/>
      <w:numFmt w:val="decimal"/>
      <w:lvlText w:val="%1."/>
      <w:lvlJc w:val="left"/>
      <w:pPr>
        <w:tabs>
          <w:tab w:val="num" w:pos="0"/>
        </w:tabs>
        <w:ind w:left="1353" w:hanging="360"/>
      </w:pPr>
      <w:rPr>
        <w:rFonts w:hint="default"/>
        <w:b/>
      </w:rPr>
    </w:lvl>
    <w:lvl w:ilvl="1">
      <w:start w:val="1"/>
      <w:numFmt w:val="lowerLetter"/>
      <w:lvlText w:val="%2."/>
      <w:lvlJc w:val="left"/>
      <w:pPr>
        <w:tabs>
          <w:tab w:val="num" w:pos="0"/>
        </w:tabs>
        <w:ind w:left="2073" w:hanging="360"/>
      </w:pPr>
    </w:lvl>
    <w:lvl w:ilvl="2">
      <w:start w:val="1"/>
      <w:numFmt w:val="lowerRoman"/>
      <w:lvlText w:val="%3."/>
      <w:lvlJc w:val="right"/>
      <w:pPr>
        <w:tabs>
          <w:tab w:val="num" w:pos="0"/>
        </w:tabs>
        <w:ind w:left="2793" w:hanging="180"/>
      </w:pPr>
    </w:lvl>
    <w:lvl w:ilvl="3">
      <w:start w:val="1"/>
      <w:numFmt w:val="decimal"/>
      <w:lvlText w:val="%4."/>
      <w:lvlJc w:val="left"/>
      <w:pPr>
        <w:tabs>
          <w:tab w:val="num" w:pos="0"/>
        </w:tabs>
        <w:ind w:left="3513" w:hanging="360"/>
      </w:pPr>
    </w:lvl>
    <w:lvl w:ilvl="4">
      <w:start w:val="1"/>
      <w:numFmt w:val="lowerLetter"/>
      <w:lvlText w:val="%5."/>
      <w:lvlJc w:val="left"/>
      <w:pPr>
        <w:tabs>
          <w:tab w:val="num" w:pos="0"/>
        </w:tabs>
        <w:ind w:left="4233" w:hanging="360"/>
      </w:pPr>
    </w:lvl>
    <w:lvl w:ilvl="5">
      <w:start w:val="1"/>
      <w:numFmt w:val="lowerRoman"/>
      <w:lvlText w:val="%6."/>
      <w:lvlJc w:val="right"/>
      <w:pPr>
        <w:tabs>
          <w:tab w:val="num" w:pos="0"/>
        </w:tabs>
        <w:ind w:left="4953" w:hanging="180"/>
      </w:pPr>
    </w:lvl>
    <w:lvl w:ilvl="6">
      <w:start w:val="1"/>
      <w:numFmt w:val="decimal"/>
      <w:lvlText w:val="%7."/>
      <w:lvlJc w:val="left"/>
      <w:pPr>
        <w:tabs>
          <w:tab w:val="num" w:pos="0"/>
        </w:tabs>
        <w:ind w:left="5673" w:hanging="360"/>
      </w:pPr>
    </w:lvl>
    <w:lvl w:ilvl="7">
      <w:start w:val="1"/>
      <w:numFmt w:val="lowerLetter"/>
      <w:lvlText w:val="%8."/>
      <w:lvlJc w:val="left"/>
      <w:pPr>
        <w:tabs>
          <w:tab w:val="num" w:pos="0"/>
        </w:tabs>
        <w:ind w:left="6393" w:hanging="360"/>
      </w:pPr>
    </w:lvl>
    <w:lvl w:ilvl="8">
      <w:start w:val="1"/>
      <w:numFmt w:val="lowerRoman"/>
      <w:lvlText w:val="%9."/>
      <w:lvlJc w:val="right"/>
      <w:pPr>
        <w:tabs>
          <w:tab w:val="num" w:pos="0"/>
        </w:tabs>
        <w:ind w:left="7113" w:hanging="180"/>
      </w:pPr>
    </w:lvl>
  </w:abstractNum>
  <w:abstractNum w:abstractNumId="3" w15:restartNumberingAfterBreak="0">
    <w:nsid w:val="00000004"/>
    <w:multiLevelType w:val="multilevel"/>
    <w:tmpl w:val="00000004"/>
    <w:name w:val="WW8Num4"/>
    <w:lvl w:ilvl="0">
      <w:start w:val="4"/>
      <w:numFmt w:val="decimal"/>
      <w:lvlText w:val="%1"/>
      <w:lvlJc w:val="left"/>
      <w:pPr>
        <w:tabs>
          <w:tab w:val="num" w:pos="0"/>
        </w:tabs>
        <w:ind w:left="360" w:hanging="360"/>
      </w:pPr>
      <w:rPr>
        <w:rFonts w:hint="default"/>
      </w:rPr>
    </w:lvl>
    <w:lvl w:ilvl="1">
      <w:start w:val="1"/>
      <w:numFmt w:val="decimal"/>
      <w:lvlText w:val="%1.%2"/>
      <w:lvlJc w:val="left"/>
      <w:pPr>
        <w:tabs>
          <w:tab w:val="num" w:pos="0"/>
        </w:tabs>
        <w:ind w:left="360" w:hanging="360"/>
      </w:pPr>
      <w:rPr>
        <w:rFonts w:ascii="Times New Roman" w:hAnsi="Times New Roman" w:cs="Times New Roman" w:hint="default"/>
        <w:sz w:val="24"/>
        <w:szCs w:val="24"/>
        <w:lang w:val="id-ID"/>
      </w:rPr>
    </w:lvl>
    <w:lvl w:ilvl="2">
      <w:start w:val="1"/>
      <w:numFmt w:val="decimal"/>
      <w:lvlText w:val="%1.%2.%3"/>
      <w:lvlJc w:val="left"/>
      <w:pPr>
        <w:tabs>
          <w:tab w:val="num" w:pos="0"/>
        </w:tabs>
        <w:ind w:left="720" w:hanging="720"/>
      </w:pPr>
      <w:rPr>
        <w:rFonts w:hint="default"/>
        <w:b/>
        <w:lang w:val="de-DE"/>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4" w15:restartNumberingAfterBreak="0">
    <w:nsid w:val="00000005"/>
    <w:multiLevelType w:val="multilevel"/>
    <w:tmpl w:val="00000005"/>
    <w:name w:val="WW8Num5"/>
    <w:lvl w:ilvl="0">
      <w:start w:val="5"/>
      <w:numFmt w:val="decimal"/>
      <w:lvlText w:val="%1"/>
      <w:lvlJc w:val="left"/>
      <w:pPr>
        <w:tabs>
          <w:tab w:val="num" w:pos="0"/>
        </w:tabs>
        <w:ind w:left="360" w:hanging="360"/>
      </w:pPr>
      <w:rPr>
        <w:rFonts w:hint="default"/>
        <w:b/>
        <w:color w:val="auto"/>
        <w:lang w:val="id-ID"/>
      </w:rPr>
    </w:lvl>
    <w:lvl w:ilvl="1">
      <w:start w:val="1"/>
      <w:numFmt w:val="decimal"/>
      <w:lvlText w:val="%1.%2"/>
      <w:lvlJc w:val="left"/>
      <w:pPr>
        <w:tabs>
          <w:tab w:val="num" w:pos="0"/>
        </w:tabs>
        <w:ind w:left="360" w:hanging="360"/>
      </w:pPr>
      <w:rPr>
        <w:rFonts w:hint="default"/>
        <w:b/>
        <w:color w:val="auto"/>
        <w:lang w:val="id-ID"/>
      </w:rPr>
    </w:lvl>
    <w:lvl w:ilvl="2">
      <w:start w:val="1"/>
      <w:numFmt w:val="decimal"/>
      <w:lvlText w:val="%1.%2.%3"/>
      <w:lvlJc w:val="left"/>
      <w:pPr>
        <w:tabs>
          <w:tab w:val="num" w:pos="0"/>
        </w:tabs>
        <w:ind w:left="720" w:hanging="720"/>
      </w:pPr>
      <w:rPr>
        <w:rFonts w:hint="default"/>
        <w:b/>
        <w:color w:val="auto"/>
        <w:lang w:val="id-ID"/>
      </w:rPr>
    </w:lvl>
    <w:lvl w:ilvl="3">
      <w:start w:val="1"/>
      <w:numFmt w:val="decimal"/>
      <w:lvlText w:val="%1.%2.%3.%4"/>
      <w:lvlJc w:val="left"/>
      <w:pPr>
        <w:tabs>
          <w:tab w:val="num" w:pos="0"/>
        </w:tabs>
        <w:ind w:left="720" w:hanging="720"/>
      </w:pPr>
      <w:rPr>
        <w:rFonts w:hint="default"/>
        <w:b/>
        <w:color w:val="auto"/>
        <w:lang w:val="id-ID"/>
      </w:rPr>
    </w:lvl>
    <w:lvl w:ilvl="4">
      <w:start w:val="1"/>
      <w:numFmt w:val="decimal"/>
      <w:lvlText w:val="%1.%2.%3.%4.%5"/>
      <w:lvlJc w:val="left"/>
      <w:pPr>
        <w:tabs>
          <w:tab w:val="num" w:pos="0"/>
        </w:tabs>
        <w:ind w:left="1080" w:hanging="1080"/>
      </w:pPr>
      <w:rPr>
        <w:rFonts w:hint="default"/>
        <w:b/>
        <w:color w:val="auto"/>
        <w:lang w:val="id-ID"/>
      </w:rPr>
    </w:lvl>
    <w:lvl w:ilvl="5">
      <w:start w:val="1"/>
      <w:numFmt w:val="decimal"/>
      <w:lvlText w:val="%1.%2.%3.%4.%5.%6"/>
      <w:lvlJc w:val="left"/>
      <w:pPr>
        <w:tabs>
          <w:tab w:val="num" w:pos="0"/>
        </w:tabs>
        <w:ind w:left="1080" w:hanging="1080"/>
      </w:pPr>
      <w:rPr>
        <w:rFonts w:hint="default"/>
        <w:b/>
        <w:color w:val="auto"/>
        <w:lang w:val="id-ID"/>
      </w:rPr>
    </w:lvl>
    <w:lvl w:ilvl="6">
      <w:start w:val="1"/>
      <w:numFmt w:val="decimal"/>
      <w:lvlText w:val="%1.%2.%3.%4.%5.%6.%7"/>
      <w:lvlJc w:val="left"/>
      <w:pPr>
        <w:tabs>
          <w:tab w:val="num" w:pos="0"/>
        </w:tabs>
        <w:ind w:left="1440" w:hanging="1440"/>
      </w:pPr>
      <w:rPr>
        <w:rFonts w:hint="default"/>
        <w:b/>
        <w:color w:val="auto"/>
        <w:lang w:val="id-ID"/>
      </w:rPr>
    </w:lvl>
    <w:lvl w:ilvl="7">
      <w:start w:val="1"/>
      <w:numFmt w:val="decimal"/>
      <w:lvlText w:val="%1.%2.%3.%4.%5.%6.%7.%8"/>
      <w:lvlJc w:val="left"/>
      <w:pPr>
        <w:tabs>
          <w:tab w:val="num" w:pos="0"/>
        </w:tabs>
        <w:ind w:left="1440" w:hanging="1440"/>
      </w:pPr>
      <w:rPr>
        <w:rFonts w:hint="default"/>
        <w:b/>
        <w:color w:val="auto"/>
        <w:lang w:val="id-ID"/>
      </w:rPr>
    </w:lvl>
    <w:lvl w:ilvl="8">
      <w:start w:val="1"/>
      <w:numFmt w:val="decimal"/>
      <w:lvlText w:val="%1.%2.%3.%4.%5.%6.%7.%8.%9"/>
      <w:lvlJc w:val="left"/>
      <w:pPr>
        <w:tabs>
          <w:tab w:val="num" w:pos="0"/>
        </w:tabs>
        <w:ind w:left="1800" w:hanging="1800"/>
      </w:pPr>
      <w:rPr>
        <w:rFonts w:hint="default"/>
        <w:b/>
        <w:color w:val="auto"/>
        <w:lang w:val="id-ID"/>
      </w:rPr>
    </w:lvl>
  </w:abstractNum>
  <w:abstractNum w:abstractNumId="5" w15:restartNumberingAfterBreak="0">
    <w:nsid w:val="31DE4B02"/>
    <w:multiLevelType w:val="hybridMultilevel"/>
    <w:tmpl w:val="935A90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423717"/>
    <w:multiLevelType w:val="hybridMultilevel"/>
    <w:tmpl w:val="61BCC6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CEE"/>
    <w:rsid w:val="00144137"/>
    <w:rsid w:val="0017334A"/>
    <w:rsid w:val="001B0305"/>
    <w:rsid w:val="002D0C6B"/>
    <w:rsid w:val="002E2933"/>
    <w:rsid w:val="00473B74"/>
    <w:rsid w:val="00495CBB"/>
    <w:rsid w:val="004E1B33"/>
    <w:rsid w:val="004F3566"/>
    <w:rsid w:val="00513657"/>
    <w:rsid w:val="006023DB"/>
    <w:rsid w:val="0066359D"/>
    <w:rsid w:val="006E3FAB"/>
    <w:rsid w:val="0076078B"/>
    <w:rsid w:val="007A375C"/>
    <w:rsid w:val="00905FBF"/>
    <w:rsid w:val="009F6A1F"/>
    <w:rsid w:val="00A45CEE"/>
    <w:rsid w:val="00A936A0"/>
    <w:rsid w:val="00B64575"/>
    <w:rsid w:val="00B87E8F"/>
    <w:rsid w:val="00B910E2"/>
    <w:rsid w:val="00C41193"/>
    <w:rsid w:val="00CD36DB"/>
    <w:rsid w:val="00CF77A8"/>
    <w:rsid w:val="00DB151A"/>
    <w:rsid w:val="00E45AC7"/>
    <w:rsid w:val="00E50285"/>
    <w:rsid w:val="00E71E3E"/>
    <w:rsid w:val="00E72E6C"/>
    <w:rsid w:val="00E84109"/>
    <w:rsid w:val="00ED7F08"/>
    <w:rsid w:val="00F558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D776"/>
  <w15:docId w15:val="{C6A5DEAF-9DD8-47F1-9F4A-28B54893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CEE"/>
    <w:pPr>
      <w:suppressAutoHyphens/>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45CEE"/>
    <w:pPr>
      <w:spacing w:after="200" w:line="276" w:lineRule="auto"/>
      <w:ind w:left="720"/>
      <w:contextualSpacing/>
    </w:pPr>
    <w:rPr>
      <w:rFonts w:eastAsia="Calibri"/>
    </w:rPr>
  </w:style>
  <w:style w:type="paragraph" w:styleId="BalloonText">
    <w:name w:val="Balloon Text"/>
    <w:basedOn w:val="Normal"/>
    <w:link w:val="BalloonTextChar"/>
    <w:uiPriority w:val="99"/>
    <w:semiHidden/>
    <w:unhideWhenUsed/>
    <w:rsid w:val="00A45CEE"/>
    <w:rPr>
      <w:rFonts w:ascii="Tahoma" w:hAnsi="Tahoma" w:cs="Tahoma"/>
      <w:sz w:val="16"/>
      <w:szCs w:val="16"/>
    </w:rPr>
  </w:style>
  <w:style w:type="character" w:customStyle="1" w:styleId="BalloonTextChar">
    <w:name w:val="Balloon Text Char"/>
    <w:basedOn w:val="DefaultParagraphFont"/>
    <w:link w:val="BalloonText"/>
    <w:uiPriority w:val="99"/>
    <w:semiHidden/>
    <w:rsid w:val="00A45CEE"/>
    <w:rPr>
      <w:rFonts w:ascii="Tahoma" w:eastAsia="Times New Roman" w:hAnsi="Tahoma" w:cs="Tahoma"/>
      <w:sz w:val="16"/>
      <w:szCs w:val="16"/>
    </w:rPr>
  </w:style>
  <w:style w:type="character" w:styleId="HTMLCode">
    <w:name w:val="HTML Code"/>
    <w:basedOn w:val="DefaultParagraphFont"/>
    <w:uiPriority w:val="99"/>
    <w:semiHidden/>
    <w:unhideWhenUsed/>
    <w:rsid w:val="00CF77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B12CA-BC9D-49BC-AAE7-DCF04166E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7</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LAILA</dc:creator>
  <cp:lastModifiedBy>Wushida</cp:lastModifiedBy>
  <cp:revision>15</cp:revision>
  <dcterms:created xsi:type="dcterms:W3CDTF">2019-09-30T04:51:00Z</dcterms:created>
  <dcterms:modified xsi:type="dcterms:W3CDTF">2019-10-02T05:40:00Z</dcterms:modified>
</cp:coreProperties>
</file>